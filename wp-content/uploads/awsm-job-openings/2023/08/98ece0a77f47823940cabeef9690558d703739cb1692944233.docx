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81AA8" w14:textId="77777777" w:rsidR="00A109B6" w:rsidRPr="00A109B6" w:rsidRDefault="00A109B6" w:rsidP="00A109B6">
      <w:pPr>
        <w:spacing w:after="0" w:line="240" w:lineRule="auto"/>
        <w:rPr>
          <w:rFonts w:asciiTheme="minorHAnsi" w:eastAsia="Times New Roman" w:hAnsiTheme="minorHAnsi" w:cs="Times New Roman"/>
          <w:bCs/>
          <w:color w:val="000000"/>
          <w:sz w:val="24"/>
          <w:szCs w:val="24"/>
          <w:lang w:eastAsia="en-IN"/>
        </w:rPr>
      </w:pPr>
      <w:r w:rsidRPr="00A109B6">
        <w:rPr>
          <w:rFonts w:asciiTheme="minorHAnsi" w:eastAsia="Times New Roman" w:hAnsiTheme="minorHAnsi" w:cs="Times New Roman"/>
          <w:bCs/>
          <w:color w:val="000000"/>
          <w:sz w:val="24"/>
          <w:szCs w:val="24"/>
          <w:lang w:eastAsia="en-IN"/>
        </w:rPr>
        <w:t xml:space="preserve">                                                           </w:t>
      </w:r>
      <w:r w:rsidR="004444E0" w:rsidRPr="00A109B6">
        <w:rPr>
          <w:rFonts w:asciiTheme="minorHAnsi" w:eastAsia="Times New Roman" w:hAnsiTheme="minorHAnsi" w:cs="Times New Roman"/>
          <w:bCs/>
          <w:color w:val="000000"/>
          <w:sz w:val="24"/>
          <w:szCs w:val="24"/>
          <w:lang w:val="en-US" w:eastAsia="en-IN"/>
        </w:rPr>
        <w:t>ISHITA MACWAN</w:t>
      </w:r>
    </w:p>
    <w:p w14:paraId="62C37951" w14:textId="268D0377" w:rsidR="00D36FA6" w:rsidRPr="00A109B6" w:rsidRDefault="00A109B6" w:rsidP="00A109B6">
      <w:pPr>
        <w:spacing w:after="0" w:line="240" w:lineRule="auto"/>
        <w:rPr>
          <w:rFonts w:asciiTheme="minorHAnsi" w:eastAsia="Times New Roman" w:hAnsiTheme="minorHAnsi" w:cs="Times New Roman"/>
          <w:bCs/>
          <w:color w:val="000000"/>
          <w:sz w:val="24"/>
          <w:szCs w:val="24"/>
          <w:lang w:eastAsia="en-IN"/>
        </w:rPr>
      </w:pPr>
      <w:r w:rsidRPr="00A109B6">
        <w:rPr>
          <w:rFonts w:asciiTheme="minorHAnsi" w:eastAsia="Times New Roman" w:hAnsiTheme="minorHAnsi" w:cs="Times New Roman"/>
          <w:bCs/>
          <w:color w:val="000000"/>
          <w:sz w:val="24"/>
          <w:szCs w:val="24"/>
          <w:lang w:eastAsia="en-IN"/>
        </w:rPr>
        <w:t xml:space="preserve">                       </w:t>
      </w:r>
      <w:r w:rsidR="008D4441">
        <w:rPr>
          <w:rFonts w:asciiTheme="minorHAnsi" w:eastAsia="Times New Roman" w:hAnsiTheme="minorHAnsi" w:cs="Times New Roman"/>
          <w:bCs/>
          <w:color w:val="000000"/>
          <w:sz w:val="24"/>
          <w:szCs w:val="24"/>
          <w:lang w:eastAsia="en-IN"/>
        </w:rPr>
        <w:t>BARODA,</w:t>
      </w:r>
      <w:r w:rsidRPr="00A109B6">
        <w:rPr>
          <w:rFonts w:asciiTheme="minorHAnsi" w:eastAsia="Times New Roman" w:hAnsiTheme="minorHAnsi" w:cs="Times New Roman"/>
          <w:bCs/>
          <w:color w:val="000000"/>
          <w:sz w:val="24"/>
          <w:szCs w:val="24"/>
          <w:lang w:eastAsia="en-IN"/>
        </w:rPr>
        <w:t>GUJ</w:t>
      </w:r>
      <w:r w:rsidR="008D4441">
        <w:rPr>
          <w:rFonts w:asciiTheme="minorHAnsi" w:eastAsia="Times New Roman" w:hAnsiTheme="minorHAnsi" w:cs="Times New Roman"/>
          <w:bCs/>
          <w:color w:val="000000"/>
          <w:sz w:val="24"/>
          <w:szCs w:val="24"/>
          <w:lang w:eastAsia="en-IN"/>
        </w:rPr>
        <w:t>A</w:t>
      </w:r>
      <w:r w:rsidRPr="00A109B6">
        <w:rPr>
          <w:rFonts w:asciiTheme="minorHAnsi" w:eastAsia="Times New Roman" w:hAnsiTheme="minorHAnsi" w:cs="Times New Roman"/>
          <w:bCs/>
          <w:color w:val="000000"/>
          <w:sz w:val="24"/>
          <w:szCs w:val="24"/>
          <w:lang w:eastAsia="en-IN"/>
        </w:rPr>
        <w:t>RAT</w:t>
      </w:r>
      <w:r w:rsidR="008D4441">
        <w:rPr>
          <w:rFonts w:asciiTheme="minorHAnsi" w:eastAsia="Times New Roman" w:hAnsiTheme="minorHAnsi" w:cs="Times New Roman"/>
          <w:bCs/>
          <w:color w:val="000000"/>
          <w:sz w:val="24"/>
          <w:szCs w:val="24"/>
          <w:lang w:eastAsia="en-IN"/>
        </w:rPr>
        <w:t xml:space="preserve"> |</w:t>
      </w:r>
      <w:r w:rsidRPr="00A109B6">
        <w:rPr>
          <w:rFonts w:asciiTheme="minorHAnsi" w:eastAsia="Times New Roman" w:hAnsiTheme="minorHAnsi" w:cs="Times New Roman"/>
          <w:bCs/>
          <w:color w:val="000000"/>
          <w:sz w:val="24"/>
          <w:szCs w:val="24"/>
          <w:lang w:eastAsia="en-IN"/>
        </w:rPr>
        <w:t xml:space="preserve"> </w:t>
      </w:r>
      <w:r w:rsidRPr="00A109B6">
        <w:rPr>
          <w:rFonts w:asciiTheme="minorHAnsi" w:eastAsia="Times New Roman" w:hAnsiTheme="minorHAnsi" w:cs="Times New Roman"/>
          <w:b/>
          <w:bCs/>
          <w:color w:val="8DB3E2" w:themeColor="text2" w:themeTint="66"/>
          <w:sz w:val="24"/>
          <w:szCs w:val="24"/>
          <w:u w:val="single"/>
          <w:lang w:val="en-US" w:eastAsia="en-IN"/>
        </w:rPr>
        <w:t>ishitamacwan1995@gmail.com</w:t>
      </w:r>
      <w:r w:rsidRPr="00A109B6">
        <w:rPr>
          <w:rFonts w:asciiTheme="minorHAnsi" w:eastAsia="Times New Roman" w:hAnsiTheme="minorHAnsi" w:cs="Times New Roman"/>
          <w:bCs/>
          <w:color w:val="000000"/>
          <w:sz w:val="24"/>
          <w:szCs w:val="24"/>
          <w:lang w:eastAsia="en-IN"/>
        </w:rPr>
        <w:t xml:space="preserve"> </w:t>
      </w:r>
      <w:r w:rsidR="008D4441">
        <w:rPr>
          <w:rFonts w:asciiTheme="minorHAnsi" w:eastAsia="Times New Roman" w:hAnsiTheme="minorHAnsi" w:cs="Times New Roman"/>
          <w:bCs/>
          <w:color w:val="000000"/>
          <w:sz w:val="24"/>
          <w:szCs w:val="24"/>
          <w:lang w:eastAsia="en-IN"/>
        </w:rPr>
        <w:t>|</w:t>
      </w:r>
      <w:r w:rsidR="004444E0" w:rsidRPr="00A109B6">
        <w:rPr>
          <w:rFonts w:asciiTheme="minorHAnsi" w:eastAsia="Times New Roman" w:hAnsiTheme="minorHAnsi" w:cs="Times New Roman"/>
          <w:bCs/>
          <w:color w:val="000000"/>
          <w:sz w:val="24"/>
          <w:szCs w:val="24"/>
          <w:lang w:val="en-US" w:eastAsia="en-IN"/>
        </w:rPr>
        <w:t>972319421</w:t>
      </w:r>
      <w:r w:rsidR="004444E0" w:rsidRPr="00A109B6">
        <w:rPr>
          <w:rFonts w:asciiTheme="minorHAnsi" w:eastAsia="Times New Roman" w:hAnsiTheme="minorHAnsi" w:cs="Times New Roman"/>
          <w:bCs/>
          <w:color w:val="000000"/>
          <w:sz w:val="24"/>
          <w:szCs w:val="24"/>
          <w:lang w:eastAsia="en-IN"/>
        </w:rPr>
        <w:t xml:space="preserve"> </w:t>
      </w:r>
    </w:p>
    <w:p w14:paraId="001213E9" w14:textId="77777777" w:rsidR="00D36FA6" w:rsidRPr="00A109B6" w:rsidRDefault="004444E0" w:rsidP="0067361B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en-IN"/>
        </w:rPr>
      </w:pPr>
      <w:r w:rsidRPr="00A109B6">
        <w:rPr>
          <w:rFonts w:asciiTheme="minorHAnsi" w:eastAsia="Times New Roman" w:hAnsiTheme="minorHAnsi" w:cs="Times New Roman"/>
          <w:color w:val="000000"/>
          <w:sz w:val="24"/>
          <w:szCs w:val="24"/>
          <w:lang w:eastAsia="en-IN"/>
        </w:rPr>
        <w:br/>
      </w:r>
    </w:p>
    <w:p w14:paraId="5092924F" w14:textId="4C17227B" w:rsidR="00D36FA6" w:rsidRPr="00A109B6" w:rsidRDefault="008D4441" w:rsidP="0067361B">
      <w:pPr>
        <w:spacing w:before="28" w:after="28" w:line="240" w:lineRule="auto"/>
        <w:rPr>
          <w:rFonts w:asciiTheme="minorHAnsi" w:eastAsia="Times New Roman" w:hAnsiTheme="minorHAnsi" w:cs="Times New Roman"/>
          <w:sz w:val="24"/>
          <w:szCs w:val="24"/>
          <w:lang w:eastAsia="en-IN"/>
        </w:rPr>
      </w:pPr>
      <w:r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t>Dynamic sales professional with more than 5 years of experience into project and channel sales in building material dealing with Archit</w:t>
      </w:r>
      <w:bookmarkStart w:id="0" w:name="_GoBack"/>
      <w:bookmarkEnd w:id="0"/>
      <w:r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t>ects, builders, contractors, dealers in Baroda market.</w:t>
      </w:r>
      <w:r w:rsidR="004444E0" w:rsidRPr="00A109B6"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t xml:space="preserve"> </w:t>
      </w:r>
    </w:p>
    <w:p w14:paraId="2203B12D" w14:textId="77777777" w:rsidR="00AA7592" w:rsidRPr="00A109B6" w:rsidRDefault="004444E0" w:rsidP="0067361B">
      <w:pPr>
        <w:pStyle w:val="NoSpacing"/>
        <w:rPr>
          <w:rFonts w:asciiTheme="minorHAnsi" w:eastAsia="Times New Roman" w:hAnsiTheme="minorHAnsi" w:cs="Times New Roman"/>
          <w:bCs/>
          <w:color w:val="000000"/>
          <w:sz w:val="24"/>
          <w:szCs w:val="24"/>
          <w:lang w:eastAsia="en-IN"/>
        </w:rPr>
      </w:pPr>
      <w:r w:rsidRPr="00A109B6">
        <w:rPr>
          <w:rFonts w:asciiTheme="minorHAnsi" w:eastAsia="Times New Roman" w:hAnsiTheme="minorHAnsi" w:cs="Times New Roman"/>
          <w:bCs/>
          <w:color w:val="000000"/>
          <w:sz w:val="24"/>
          <w:szCs w:val="24"/>
          <w:lang w:eastAsia="en-IN"/>
        </w:rPr>
        <w:br/>
      </w:r>
      <w:r w:rsidR="00296790" w:rsidRPr="00A109B6">
        <w:rPr>
          <w:rFonts w:asciiTheme="majorHAnsi" w:eastAsia="Times New Roman" w:hAnsiTheme="majorHAnsi" w:cs="Times New Roman"/>
          <w:b/>
          <w:bCs/>
          <w:color w:val="1F497D" w:themeColor="text2"/>
          <w:sz w:val="24"/>
          <w:szCs w:val="24"/>
          <w:u w:val="single"/>
          <w:lang w:val="en-US" w:eastAsia="en-IN"/>
        </w:rPr>
        <w:t>Skills:</w:t>
      </w:r>
    </w:p>
    <w:p w14:paraId="02B0CF9D" w14:textId="77777777" w:rsidR="00AA7592" w:rsidRPr="00A109B6" w:rsidRDefault="00296790" w:rsidP="0067361B">
      <w:pPr>
        <w:pStyle w:val="ListParagraph"/>
        <w:numPr>
          <w:ilvl w:val="0"/>
          <w:numId w:val="29"/>
        </w:numPr>
        <w:spacing w:after="0" w:line="240" w:lineRule="auto"/>
        <w:rPr>
          <w:rFonts w:asciiTheme="minorHAnsi" w:eastAsia="Times New Roman" w:hAnsiTheme="minorHAnsi" w:cs="Times New Roman"/>
          <w:color w:val="000000"/>
          <w:sz w:val="24"/>
          <w:szCs w:val="24"/>
          <w:lang w:eastAsia="en-IN"/>
        </w:rPr>
      </w:pPr>
      <w:r w:rsidRPr="00A109B6">
        <w:rPr>
          <w:rFonts w:asciiTheme="minorHAnsi" w:eastAsia="Times New Roman" w:hAnsiTheme="minorHAnsi" w:cs="Times New Roman"/>
          <w:bCs/>
          <w:color w:val="000000"/>
          <w:sz w:val="24"/>
          <w:szCs w:val="24"/>
          <w:lang w:val="en-US" w:eastAsia="en-IN"/>
        </w:rPr>
        <w:t>Holistic approach</w:t>
      </w:r>
      <w:r w:rsidR="00AA7592" w:rsidRPr="00A109B6">
        <w:rPr>
          <w:rFonts w:asciiTheme="minorHAnsi" w:eastAsia="Times New Roman" w:hAnsiTheme="minorHAnsi" w:cs="Times New Roman"/>
          <w:bCs/>
          <w:color w:val="000000"/>
          <w:sz w:val="24"/>
          <w:szCs w:val="24"/>
          <w:lang w:val="en-US" w:eastAsia="en-IN"/>
        </w:rPr>
        <w:t>.</w:t>
      </w:r>
    </w:p>
    <w:p w14:paraId="5419595B" w14:textId="77777777" w:rsidR="00AA7592" w:rsidRPr="00A109B6" w:rsidRDefault="00296790" w:rsidP="0067361B">
      <w:pPr>
        <w:pStyle w:val="ListParagraph"/>
        <w:numPr>
          <w:ilvl w:val="0"/>
          <w:numId w:val="29"/>
        </w:numPr>
        <w:spacing w:after="0" w:line="240" w:lineRule="auto"/>
        <w:rPr>
          <w:rFonts w:asciiTheme="minorHAnsi" w:eastAsia="Times New Roman" w:hAnsiTheme="minorHAnsi" w:cs="Times New Roman"/>
          <w:color w:val="000000"/>
          <w:sz w:val="24"/>
          <w:szCs w:val="24"/>
          <w:lang w:eastAsia="en-IN"/>
        </w:rPr>
      </w:pPr>
      <w:r w:rsidRPr="00A109B6">
        <w:rPr>
          <w:rFonts w:asciiTheme="minorHAnsi" w:eastAsia="Times New Roman" w:hAnsiTheme="minorHAnsi" w:cs="Times New Roman"/>
          <w:bCs/>
          <w:color w:val="000000"/>
          <w:sz w:val="24"/>
          <w:szCs w:val="24"/>
          <w:lang w:eastAsia="en-IN"/>
        </w:rPr>
        <w:t xml:space="preserve">Team </w:t>
      </w:r>
      <w:r w:rsidRPr="00A109B6">
        <w:rPr>
          <w:rFonts w:asciiTheme="minorHAnsi" w:eastAsia="Times New Roman" w:hAnsiTheme="minorHAnsi" w:cs="Times New Roman"/>
          <w:bCs/>
          <w:color w:val="000000"/>
          <w:sz w:val="24"/>
          <w:szCs w:val="24"/>
          <w:lang w:val="en-US" w:eastAsia="en-IN"/>
        </w:rPr>
        <w:t>Worker</w:t>
      </w:r>
      <w:r w:rsidR="00AA7592" w:rsidRPr="00A109B6">
        <w:rPr>
          <w:rFonts w:asciiTheme="minorHAnsi" w:eastAsia="Times New Roman" w:hAnsiTheme="minorHAnsi" w:cs="Times New Roman"/>
          <w:bCs/>
          <w:color w:val="000000"/>
          <w:sz w:val="24"/>
          <w:szCs w:val="24"/>
          <w:lang w:val="en-US" w:eastAsia="en-IN"/>
        </w:rPr>
        <w:t>.</w:t>
      </w:r>
    </w:p>
    <w:p w14:paraId="6B85CF0D" w14:textId="77777777" w:rsidR="00296790" w:rsidRPr="00A109B6" w:rsidRDefault="00296790" w:rsidP="0067361B">
      <w:pPr>
        <w:pStyle w:val="ListParagraph"/>
        <w:numPr>
          <w:ilvl w:val="0"/>
          <w:numId w:val="29"/>
        </w:numPr>
        <w:spacing w:after="0" w:line="240" w:lineRule="auto"/>
        <w:rPr>
          <w:rFonts w:asciiTheme="minorHAnsi" w:eastAsia="Times New Roman" w:hAnsiTheme="minorHAnsi" w:cs="Times New Roman"/>
          <w:color w:val="000000"/>
          <w:sz w:val="24"/>
          <w:szCs w:val="24"/>
          <w:lang w:eastAsia="en-IN"/>
        </w:rPr>
      </w:pPr>
      <w:r w:rsidRPr="00A109B6">
        <w:rPr>
          <w:rFonts w:asciiTheme="minorHAnsi" w:eastAsia="Times New Roman" w:hAnsiTheme="minorHAnsi" w:cs="Times New Roman"/>
          <w:bCs/>
          <w:color w:val="000000"/>
          <w:sz w:val="24"/>
          <w:szCs w:val="24"/>
          <w:lang w:val="en-US" w:eastAsia="en-IN"/>
        </w:rPr>
        <w:t>Customer management</w:t>
      </w:r>
      <w:r w:rsidR="00AA7592" w:rsidRPr="00A109B6">
        <w:rPr>
          <w:rFonts w:asciiTheme="minorHAnsi" w:eastAsia="Times New Roman" w:hAnsiTheme="minorHAnsi" w:cs="Times New Roman"/>
          <w:bCs/>
          <w:color w:val="000000"/>
          <w:sz w:val="24"/>
          <w:szCs w:val="24"/>
          <w:lang w:val="en-US" w:eastAsia="en-IN"/>
        </w:rPr>
        <w:t>.</w:t>
      </w:r>
    </w:p>
    <w:p w14:paraId="07651226" w14:textId="77777777" w:rsidR="00296790" w:rsidRPr="00A109B6" w:rsidRDefault="00296790" w:rsidP="0067361B">
      <w:pPr>
        <w:pStyle w:val="ListParagraph"/>
        <w:numPr>
          <w:ilvl w:val="0"/>
          <w:numId w:val="29"/>
        </w:numPr>
        <w:spacing w:after="0" w:line="240" w:lineRule="auto"/>
        <w:rPr>
          <w:rFonts w:asciiTheme="minorHAnsi" w:eastAsia="Times New Roman" w:hAnsiTheme="minorHAnsi" w:cs="Times New Roman"/>
          <w:color w:val="000000"/>
          <w:sz w:val="24"/>
          <w:szCs w:val="24"/>
          <w:lang w:eastAsia="en-IN"/>
        </w:rPr>
      </w:pPr>
      <w:r w:rsidRPr="00A109B6">
        <w:rPr>
          <w:rFonts w:asciiTheme="minorHAnsi" w:eastAsia="Times New Roman" w:hAnsiTheme="minorHAnsi" w:cs="Times New Roman"/>
          <w:bCs/>
          <w:color w:val="000000"/>
          <w:sz w:val="24"/>
          <w:szCs w:val="24"/>
          <w:lang w:val="en-US" w:eastAsia="en-IN"/>
        </w:rPr>
        <w:t>Lead generation</w:t>
      </w:r>
    </w:p>
    <w:p w14:paraId="4B75E8FC" w14:textId="77777777" w:rsidR="00296790" w:rsidRPr="00A109B6" w:rsidRDefault="00296790" w:rsidP="0067361B">
      <w:pPr>
        <w:pStyle w:val="ListParagraph"/>
        <w:numPr>
          <w:ilvl w:val="0"/>
          <w:numId w:val="29"/>
        </w:numPr>
        <w:spacing w:after="0" w:line="240" w:lineRule="auto"/>
        <w:rPr>
          <w:rFonts w:asciiTheme="minorHAnsi" w:eastAsia="Times New Roman" w:hAnsiTheme="minorHAnsi" w:cs="Times New Roman"/>
          <w:color w:val="000000"/>
          <w:sz w:val="24"/>
          <w:szCs w:val="24"/>
          <w:lang w:eastAsia="en-IN"/>
        </w:rPr>
      </w:pPr>
      <w:r w:rsidRPr="00A109B6">
        <w:rPr>
          <w:rFonts w:asciiTheme="minorHAnsi" w:eastAsia="Times New Roman" w:hAnsiTheme="minorHAnsi" w:cs="Times New Roman"/>
          <w:bCs/>
          <w:color w:val="000000"/>
          <w:sz w:val="24"/>
          <w:szCs w:val="24"/>
          <w:lang w:val="en-US" w:eastAsia="en-IN"/>
        </w:rPr>
        <w:t>Cold calling</w:t>
      </w:r>
    </w:p>
    <w:p w14:paraId="0577F9B2" w14:textId="77777777" w:rsidR="00296790" w:rsidRPr="00A109B6" w:rsidRDefault="00296790" w:rsidP="0067361B">
      <w:pPr>
        <w:pStyle w:val="ListParagraph"/>
        <w:spacing w:after="0" w:line="240" w:lineRule="auto"/>
        <w:rPr>
          <w:rFonts w:asciiTheme="minorHAnsi" w:eastAsia="Times New Roman" w:hAnsiTheme="minorHAnsi" w:cs="Times New Roman"/>
          <w:bCs/>
          <w:color w:val="1F497D" w:themeColor="text2"/>
          <w:sz w:val="24"/>
          <w:szCs w:val="24"/>
          <w:lang w:eastAsia="en-IN"/>
        </w:rPr>
      </w:pPr>
      <w:r w:rsidRPr="00A109B6">
        <w:rPr>
          <w:rFonts w:asciiTheme="minorHAnsi" w:eastAsia="Times New Roman" w:hAnsiTheme="minorHAnsi" w:cs="Times New Roman"/>
          <w:color w:val="1F497D" w:themeColor="text2"/>
          <w:sz w:val="24"/>
          <w:szCs w:val="24"/>
          <w:lang w:eastAsia="en-IN"/>
        </w:rPr>
        <w:t> </w:t>
      </w:r>
    </w:p>
    <w:p w14:paraId="66B2D596" w14:textId="77777777" w:rsidR="00296790" w:rsidRPr="00A109B6" w:rsidRDefault="00296790" w:rsidP="0067361B">
      <w:pPr>
        <w:pStyle w:val="NoSpacing"/>
        <w:rPr>
          <w:rFonts w:asciiTheme="minorHAnsi" w:eastAsia="Times New Roman" w:hAnsiTheme="minorHAnsi" w:cs="Times New Roman"/>
          <w:sz w:val="24"/>
          <w:szCs w:val="24"/>
          <w:lang w:eastAsia="en-IN"/>
        </w:rPr>
      </w:pPr>
      <w:r w:rsidRPr="00A109B6">
        <w:rPr>
          <w:rFonts w:asciiTheme="majorHAnsi" w:eastAsia="Times New Roman" w:hAnsiTheme="majorHAnsi" w:cs="Times New Roman"/>
          <w:b/>
          <w:bCs/>
          <w:color w:val="1F497D" w:themeColor="text2"/>
          <w:sz w:val="32"/>
          <w:szCs w:val="32"/>
          <w:u w:val="single"/>
          <w:lang w:val="en-US" w:eastAsia="en-IN"/>
        </w:rPr>
        <w:t>C</w:t>
      </w:r>
      <w:r w:rsidR="0067361B" w:rsidRPr="00A109B6">
        <w:rPr>
          <w:rFonts w:asciiTheme="majorHAnsi" w:eastAsia="Times New Roman" w:hAnsiTheme="majorHAnsi" w:cs="Times New Roman"/>
          <w:b/>
          <w:bCs/>
          <w:color w:val="1F497D" w:themeColor="text2"/>
          <w:sz w:val="32"/>
          <w:szCs w:val="32"/>
          <w:u w:val="single"/>
          <w:lang w:val="en-US" w:eastAsia="en-IN"/>
        </w:rPr>
        <w:t>omputer</w:t>
      </w:r>
      <w:r w:rsidRPr="00A109B6">
        <w:rPr>
          <w:rFonts w:asciiTheme="majorHAnsi" w:eastAsia="Times New Roman" w:hAnsiTheme="majorHAnsi" w:cs="Times New Roman"/>
          <w:b/>
          <w:bCs/>
          <w:color w:val="1F497D" w:themeColor="text2"/>
          <w:sz w:val="32"/>
          <w:szCs w:val="32"/>
          <w:u w:val="single"/>
          <w:lang w:val="en-US" w:eastAsia="en-IN"/>
        </w:rPr>
        <w:t xml:space="preserve"> S</w:t>
      </w:r>
      <w:r w:rsidR="0067361B" w:rsidRPr="00A109B6">
        <w:rPr>
          <w:rFonts w:asciiTheme="majorHAnsi" w:eastAsia="Times New Roman" w:hAnsiTheme="majorHAnsi" w:cs="Times New Roman"/>
          <w:b/>
          <w:bCs/>
          <w:color w:val="1F497D" w:themeColor="text2"/>
          <w:sz w:val="32"/>
          <w:szCs w:val="32"/>
          <w:u w:val="single"/>
          <w:lang w:val="en-US" w:eastAsia="en-IN"/>
        </w:rPr>
        <w:t>kills:</w:t>
      </w:r>
      <w:r w:rsidR="0067361B" w:rsidRPr="00A109B6">
        <w:rPr>
          <w:rFonts w:asciiTheme="majorHAnsi" w:eastAsia="Times New Roman" w:hAnsiTheme="majorHAnsi" w:cs="Times New Roman"/>
          <w:b/>
          <w:bCs/>
          <w:color w:val="1F497D" w:themeColor="text2"/>
          <w:sz w:val="24"/>
          <w:szCs w:val="24"/>
          <w:u w:val="single"/>
          <w:lang w:val="en-US" w:eastAsia="en-IN"/>
        </w:rPr>
        <w:t xml:space="preserve"> </w:t>
      </w:r>
      <w:r w:rsidRPr="00A109B6">
        <w:rPr>
          <w:rFonts w:asciiTheme="minorHAnsi" w:eastAsia="Times New Roman" w:hAnsiTheme="minorHAnsi" w:cs="Times New Roman"/>
          <w:bCs/>
          <w:color w:val="000000"/>
          <w:sz w:val="24"/>
          <w:szCs w:val="24"/>
          <w:lang w:eastAsia="en-IN"/>
        </w:rPr>
        <w:br/>
      </w:r>
      <w:r w:rsidRPr="00A109B6">
        <w:rPr>
          <w:rFonts w:asciiTheme="minorHAnsi" w:eastAsia="Times New Roman" w:hAnsiTheme="minorHAnsi" w:cs="Times New Roman"/>
          <w:bCs/>
          <w:color w:val="000000"/>
          <w:sz w:val="24"/>
          <w:szCs w:val="24"/>
          <w:lang w:eastAsia="en-IN"/>
        </w:rPr>
        <w:br/>
      </w:r>
      <w:r w:rsidR="00A109B6" w:rsidRPr="00A109B6">
        <w:rPr>
          <w:rFonts w:asciiTheme="minorHAnsi" w:eastAsia="Times New Roman" w:hAnsiTheme="minorHAnsi" w:cs="Times New Roman"/>
          <w:iCs/>
          <w:color w:val="000000"/>
          <w:sz w:val="24"/>
          <w:szCs w:val="24"/>
          <w:lang w:eastAsia="en-IN"/>
        </w:rPr>
        <w:t>Technologies</w:t>
      </w:r>
      <w:r w:rsidRPr="00A109B6">
        <w:rPr>
          <w:rFonts w:asciiTheme="minorHAnsi" w:eastAsia="Times New Roman" w:hAnsiTheme="minorHAnsi" w:cs="Times New Roman"/>
          <w:iCs/>
          <w:color w:val="000000"/>
          <w:sz w:val="24"/>
          <w:szCs w:val="24"/>
          <w:lang w:eastAsia="en-IN"/>
        </w:rPr>
        <w:t>:</w:t>
      </w:r>
      <w:r w:rsidRPr="00A109B6">
        <w:rPr>
          <w:rFonts w:asciiTheme="minorHAnsi" w:eastAsia="Times New Roman" w:hAnsiTheme="minorHAnsi" w:cs="Times New Roman"/>
          <w:color w:val="000000"/>
          <w:sz w:val="24"/>
          <w:szCs w:val="24"/>
          <w:lang w:eastAsia="en-IN"/>
        </w:rPr>
        <w:tab/>
      </w:r>
      <w:r w:rsidRPr="00A109B6">
        <w:rPr>
          <w:rFonts w:asciiTheme="minorHAnsi" w:eastAsia="Times New Roman" w:hAnsiTheme="minorHAnsi" w:cs="Times New Roman"/>
          <w:color w:val="000000"/>
          <w:sz w:val="24"/>
          <w:szCs w:val="24"/>
          <w:lang w:val="en-US" w:eastAsia="en-IN"/>
        </w:rPr>
        <w:t>MS Excel, MS Word, PDF Documents</w:t>
      </w:r>
    </w:p>
    <w:p w14:paraId="75B8D6F9" w14:textId="77777777" w:rsidR="00D36FA6" w:rsidRPr="00A109B6" w:rsidRDefault="00D36FA6" w:rsidP="0067361B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u w:val="single"/>
          <w:lang w:val="en-US" w:eastAsia="en-IN"/>
        </w:rPr>
      </w:pPr>
    </w:p>
    <w:p w14:paraId="4F1BF57C" w14:textId="77777777" w:rsidR="00D36FA6" w:rsidRPr="00A109B6" w:rsidRDefault="0067361B" w:rsidP="0067361B">
      <w:pPr>
        <w:pStyle w:val="NoSpacing"/>
        <w:rPr>
          <w:rFonts w:asciiTheme="majorHAnsi" w:eastAsia="Times New Roman" w:hAnsiTheme="majorHAnsi" w:cs="Times New Roman"/>
          <w:b/>
          <w:bCs/>
          <w:color w:val="1F497D" w:themeColor="text2"/>
          <w:sz w:val="32"/>
          <w:szCs w:val="32"/>
          <w:u w:val="single"/>
          <w:lang w:val="en-US" w:eastAsia="en-IN"/>
        </w:rPr>
      </w:pPr>
      <w:r w:rsidRPr="00A109B6">
        <w:rPr>
          <w:rFonts w:asciiTheme="majorHAnsi" w:eastAsia="Times New Roman" w:hAnsiTheme="majorHAnsi" w:cs="Times New Roman"/>
          <w:b/>
          <w:bCs/>
          <w:color w:val="1F497D" w:themeColor="text2"/>
          <w:sz w:val="32"/>
          <w:szCs w:val="32"/>
          <w:u w:val="single"/>
          <w:lang w:val="en-US" w:eastAsia="en-IN"/>
        </w:rPr>
        <w:t>Work Experience:</w:t>
      </w:r>
    </w:p>
    <w:p w14:paraId="7EA56697" w14:textId="77777777" w:rsidR="00296790" w:rsidRPr="00A109B6" w:rsidRDefault="00296790" w:rsidP="0067361B">
      <w:pPr>
        <w:spacing w:after="0" w:line="240" w:lineRule="auto"/>
        <w:jc w:val="both"/>
        <w:rPr>
          <w:rFonts w:asciiTheme="minorHAnsi" w:eastAsia="Times New Roman" w:hAnsiTheme="minorHAnsi" w:cs="Times New Roman"/>
          <w:sz w:val="24"/>
          <w:szCs w:val="24"/>
          <w:lang w:eastAsia="en-IN"/>
        </w:rPr>
      </w:pPr>
    </w:p>
    <w:p w14:paraId="2A5DB92D" w14:textId="77777777" w:rsidR="00296790" w:rsidRPr="00A109B6" w:rsidRDefault="0067361B" w:rsidP="0067361B">
      <w:pPr>
        <w:spacing w:after="0" w:line="240" w:lineRule="auto"/>
        <w:jc w:val="both"/>
        <w:rPr>
          <w:rFonts w:asciiTheme="minorHAnsi" w:eastAsia="Times New Roman" w:hAnsiTheme="minorHAnsi" w:cs="Times New Roman"/>
          <w:b/>
          <w:color w:val="548DD4" w:themeColor="text2" w:themeTint="99"/>
          <w:sz w:val="24"/>
          <w:szCs w:val="24"/>
          <w:lang w:eastAsia="en-IN"/>
        </w:rPr>
      </w:pPr>
      <w:r w:rsidRPr="00A109B6">
        <w:rPr>
          <w:rFonts w:asciiTheme="minorHAnsi" w:eastAsia="Times New Roman" w:hAnsiTheme="minorHAnsi" w:cs="Times New Roman"/>
          <w:b/>
          <w:bCs/>
          <w:color w:val="548DD4" w:themeColor="text2" w:themeTint="99"/>
          <w:sz w:val="24"/>
          <w:szCs w:val="24"/>
          <w:lang w:val="en-US" w:eastAsia="en-IN"/>
        </w:rPr>
        <w:t xml:space="preserve">HULIOT PIPES AND FITTING                                                        </w:t>
      </w:r>
      <w:r w:rsidR="00296790" w:rsidRPr="00A109B6">
        <w:rPr>
          <w:rFonts w:asciiTheme="minorHAnsi" w:eastAsia="Times New Roman" w:hAnsiTheme="minorHAnsi" w:cs="Times New Roman"/>
          <w:b/>
          <w:bCs/>
          <w:color w:val="548DD4" w:themeColor="text2" w:themeTint="99"/>
          <w:sz w:val="24"/>
          <w:szCs w:val="24"/>
          <w:lang w:val="en-US" w:eastAsia="en-IN"/>
        </w:rPr>
        <w:t>Feb 2022 to Feb 2023</w:t>
      </w:r>
    </w:p>
    <w:p w14:paraId="6895B2CF" w14:textId="77777777" w:rsidR="00296790" w:rsidRPr="00A109B6" w:rsidRDefault="00296790" w:rsidP="0067361B">
      <w:pPr>
        <w:spacing w:after="0" w:line="240" w:lineRule="auto"/>
        <w:jc w:val="both"/>
        <w:rPr>
          <w:rFonts w:asciiTheme="minorHAnsi" w:eastAsia="Times New Roman" w:hAnsiTheme="minorHAnsi" w:cs="Times New Roman"/>
          <w:bCs/>
          <w:color w:val="548DD4" w:themeColor="text2" w:themeTint="99"/>
          <w:sz w:val="24"/>
          <w:szCs w:val="24"/>
          <w:lang w:eastAsia="en-IN"/>
        </w:rPr>
      </w:pPr>
      <w:r w:rsidRPr="00A109B6">
        <w:rPr>
          <w:rFonts w:asciiTheme="minorHAnsi" w:eastAsia="Times New Roman" w:hAnsiTheme="minorHAnsi" w:cs="Times New Roman"/>
          <w:bCs/>
          <w:color w:val="548DD4" w:themeColor="text2" w:themeTint="99"/>
          <w:sz w:val="24"/>
          <w:szCs w:val="24"/>
          <w:lang w:val="en-US" w:eastAsia="en-IN"/>
        </w:rPr>
        <w:t>Area sales manager</w:t>
      </w:r>
    </w:p>
    <w:p w14:paraId="51F9A9A2" w14:textId="77777777" w:rsidR="00296790" w:rsidRPr="00A109B6" w:rsidRDefault="00296790" w:rsidP="0067361B">
      <w:pPr>
        <w:spacing w:line="240" w:lineRule="auto"/>
        <w:jc w:val="both"/>
        <w:rPr>
          <w:rFonts w:asciiTheme="minorHAnsi" w:eastAsia="Times New Roman" w:hAnsiTheme="minorHAnsi" w:cs="Times New Roman"/>
          <w:bCs/>
          <w:color w:val="1F497D" w:themeColor="text2"/>
          <w:sz w:val="24"/>
          <w:szCs w:val="24"/>
          <w:lang w:eastAsia="en-IN"/>
        </w:rPr>
      </w:pPr>
    </w:p>
    <w:p w14:paraId="71ED7E0C" w14:textId="77777777" w:rsidR="00296790" w:rsidRPr="00A109B6" w:rsidRDefault="00A109B6" w:rsidP="0067361B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</w:pPr>
      <w:r w:rsidRPr="00A109B6"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t xml:space="preserve">Presentation </w:t>
      </w:r>
      <w:r w:rsidR="00296790" w:rsidRPr="00A109B6"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t xml:space="preserve">of products in Architects, Contractors, Plumbers, Builders </w:t>
      </w:r>
      <w:r w:rsidRPr="00A109B6"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t>and</w:t>
      </w:r>
      <w:r w:rsidR="00296790" w:rsidRPr="00A109B6"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t xml:space="preserve"> MEP consultants. </w:t>
      </w:r>
    </w:p>
    <w:p w14:paraId="3F09762A" w14:textId="2E929ABB" w:rsidR="00296790" w:rsidRPr="00A109B6" w:rsidRDefault="00296790" w:rsidP="0067361B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</w:pPr>
      <w:r w:rsidRPr="00A109B6"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t>Develop distributors and sub dealers for the given product and brand   expansion</w:t>
      </w:r>
    </w:p>
    <w:p w14:paraId="690700FF" w14:textId="77777777" w:rsidR="00296790" w:rsidRPr="00A109B6" w:rsidRDefault="00296790" w:rsidP="0067361B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</w:pPr>
      <w:r w:rsidRPr="00A109B6"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t>Client and Distributor management via Improved Marketing operations to Expand network</w:t>
      </w:r>
    </w:p>
    <w:p w14:paraId="4CBE2B60" w14:textId="77777777" w:rsidR="00296790" w:rsidRPr="00A109B6" w:rsidRDefault="00296790" w:rsidP="0067361B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</w:pPr>
      <w:r w:rsidRPr="00A109B6"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t xml:space="preserve">Ensuring proper stock management at distributor point and giving proper services </w:t>
      </w:r>
      <w:r w:rsidR="00A109B6" w:rsidRPr="00A109B6"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t>to</w:t>
      </w:r>
      <w:r w:rsidRPr="00A109B6"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t xml:space="preserve"> dealer. </w:t>
      </w:r>
      <w:r w:rsidR="000F7297" w:rsidRPr="00A109B6"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t xml:space="preserve">  </w:t>
      </w:r>
    </w:p>
    <w:p w14:paraId="3692DB91" w14:textId="7BED0534" w:rsidR="00296790" w:rsidRPr="00A109B6" w:rsidRDefault="00296790" w:rsidP="0067361B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</w:pPr>
      <w:r w:rsidRPr="00A109B6"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t xml:space="preserve">To </w:t>
      </w:r>
      <w:r w:rsidR="00A109B6" w:rsidRPr="00A109B6"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t>coordinate</w:t>
      </w:r>
      <w:r w:rsidRPr="00A109B6"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t xml:space="preserve"> with dealer and mangement for dispatch of materials </w:t>
      </w:r>
      <w:r w:rsidR="008D4441"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t xml:space="preserve">to </w:t>
      </w:r>
      <w:r w:rsidRPr="00A109B6"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t>smoothly</w:t>
      </w:r>
      <w:r w:rsidR="008D4441"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t xml:space="preserve"> execution of projects</w:t>
      </w:r>
      <w:r w:rsidRPr="00A109B6"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t xml:space="preserve">. </w:t>
      </w:r>
    </w:p>
    <w:p w14:paraId="3AFE0D69" w14:textId="77777777" w:rsidR="00296790" w:rsidRPr="00A109B6" w:rsidRDefault="00296790" w:rsidP="0067361B">
      <w:pPr>
        <w:spacing w:after="0" w:line="240" w:lineRule="auto"/>
        <w:rPr>
          <w:rFonts w:asciiTheme="minorHAnsi" w:eastAsia="Times New Roman" w:hAnsiTheme="minorHAnsi" w:cs="Times New Roman"/>
          <w:bCs/>
          <w:color w:val="000000"/>
          <w:sz w:val="24"/>
          <w:szCs w:val="24"/>
          <w:lang w:eastAsia="en-IN"/>
        </w:rPr>
      </w:pPr>
    </w:p>
    <w:p w14:paraId="3F5556C7" w14:textId="77777777" w:rsidR="00D36FA6" w:rsidRPr="00A109B6" w:rsidRDefault="00D36FA6" w:rsidP="0067361B">
      <w:pPr>
        <w:spacing w:after="0" w:line="240" w:lineRule="auto"/>
        <w:rPr>
          <w:rFonts w:asciiTheme="minorHAnsi" w:eastAsia="Times New Roman" w:hAnsiTheme="minorHAnsi" w:cs="Times New Roman"/>
          <w:bCs/>
          <w:color w:val="000000"/>
          <w:sz w:val="24"/>
          <w:szCs w:val="24"/>
          <w:lang w:eastAsia="en-IN"/>
        </w:rPr>
      </w:pPr>
    </w:p>
    <w:p w14:paraId="47EEDDC5" w14:textId="77777777" w:rsidR="00D36FA6" w:rsidRPr="00A109B6" w:rsidRDefault="0067361B" w:rsidP="0067361B">
      <w:pPr>
        <w:spacing w:after="0" w:line="240" w:lineRule="auto"/>
        <w:jc w:val="both"/>
        <w:rPr>
          <w:rFonts w:asciiTheme="minorHAnsi" w:eastAsia="Times New Roman" w:hAnsiTheme="minorHAnsi" w:cs="Times New Roman"/>
          <w:b/>
          <w:bCs/>
          <w:color w:val="548DD4" w:themeColor="text2" w:themeTint="99"/>
          <w:sz w:val="24"/>
          <w:szCs w:val="24"/>
          <w:lang w:val="en-US" w:eastAsia="en-IN"/>
        </w:rPr>
      </w:pPr>
      <w:r w:rsidRPr="00A109B6">
        <w:rPr>
          <w:rFonts w:asciiTheme="minorHAnsi" w:eastAsia="Times New Roman" w:hAnsiTheme="minorHAnsi" w:cs="Times New Roman"/>
          <w:b/>
          <w:bCs/>
          <w:color w:val="548DD4" w:themeColor="text2" w:themeTint="99"/>
          <w:sz w:val="24"/>
          <w:szCs w:val="24"/>
          <w:lang w:val="en-US" w:eastAsia="en-IN"/>
        </w:rPr>
        <w:t>SIMPOLO VITRIFIED PVT LTD                                                      Jan 2020 to Jan 2022</w:t>
      </w:r>
    </w:p>
    <w:p w14:paraId="31BEA15D" w14:textId="77777777" w:rsidR="00D36FA6" w:rsidRPr="00A109B6" w:rsidRDefault="004444E0" w:rsidP="0067361B">
      <w:pPr>
        <w:spacing w:after="0" w:line="240" w:lineRule="auto"/>
        <w:jc w:val="both"/>
        <w:rPr>
          <w:rFonts w:asciiTheme="minorHAnsi" w:eastAsia="Times New Roman" w:hAnsiTheme="minorHAnsi" w:cs="Times New Roman"/>
          <w:bCs/>
          <w:color w:val="548DD4" w:themeColor="text2" w:themeTint="99"/>
          <w:sz w:val="24"/>
          <w:szCs w:val="24"/>
          <w:lang w:val="en-US" w:eastAsia="en-IN"/>
        </w:rPr>
      </w:pPr>
      <w:r w:rsidRPr="00A109B6">
        <w:rPr>
          <w:rFonts w:asciiTheme="minorHAnsi" w:eastAsia="Times New Roman" w:hAnsiTheme="minorHAnsi" w:cs="Times New Roman"/>
          <w:bCs/>
          <w:color w:val="548DD4" w:themeColor="text2" w:themeTint="99"/>
          <w:sz w:val="24"/>
          <w:szCs w:val="24"/>
          <w:lang w:val="en-US" w:eastAsia="en-IN"/>
        </w:rPr>
        <w:t>BUSINESS DEVELOPMENT MANAGER</w:t>
      </w:r>
    </w:p>
    <w:p w14:paraId="79413B9B" w14:textId="77777777" w:rsidR="00D36FA6" w:rsidRPr="00A109B6" w:rsidRDefault="00D36FA6" w:rsidP="0067361B">
      <w:pPr>
        <w:spacing w:after="0" w:line="240" w:lineRule="auto"/>
        <w:rPr>
          <w:rFonts w:asciiTheme="minorHAnsi" w:eastAsia="Times New Roman" w:hAnsiTheme="minorHAnsi" w:cs="Times New Roman"/>
          <w:bCs/>
          <w:color w:val="000000"/>
          <w:sz w:val="24"/>
          <w:szCs w:val="24"/>
          <w:lang w:eastAsia="en-IN"/>
        </w:rPr>
      </w:pPr>
    </w:p>
    <w:p w14:paraId="5698ACCF" w14:textId="77777777" w:rsidR="00D36FA6" w:rsidRPr="00A109B6" w:rsidRDefault="00D36FA6" w:rsidP="0067361B">
      <w:pPr>
        <w:spacing w:after="0" w:line="240" w:lineRule="auto"/>
        <w:rPr>
          <w:rFonts w:asciiTheme="minorHAnsi" w:eastAsia="Times New Roman" w:hAnsiTheme="minorHAnsi" w:cs="Times New Roman"/>
          <w:bCs/>
          <w:color w:val="000000"/>
          <w:sz w:val="24"/>
          <w:szCs w:val="24"/>
          <w:lang w:eastAsia="en-IN"/>
        </w:rPr>
      </w:pPr>
    </w:p>
    <w:p w14:paraId="3A2A52A6" w14:textId="77777777" w:rsidR="00D36FA6" w:rsidRPr="00A109B6" w:rsidRDefault="004444E0" w:rsidP="0067361B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</w:pPr>
      <w:r w:rsidRPr="00A109B6"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t>To ensure Adequate Brand visibility Across interior designers ,Architects and dealers</w:t>
      </w:r>
    </w:p>
    <w:p w14:paraId="0E9F7ACE" w14:textId="77777777" w:rsidR="008D4441" w:rsidRPr="00A109B6" w:rsidRDefault="008D4441" w:rsidP="008D44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</w:pPr>
      <w:r w:rsidRPr="00A109B6"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t xml:space="preserve">Updating new product launch to architects and customers and dropping sample set for client selection. </w:t>
      </w:r>
    </w:p>
    <w:p w14:paraId="30743C24" w14:textId="77777777" w:rsidR="008D4441" w:rsidRPr="00A109B6" w:rsidRDefault="008D4441" w:rsidP="008D44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</w:pPr>
      <w:r w:rsidRPr="00A109B6"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t>Market Mapping of projects and bringing potential customers to outlets for selection.</w:t>
      </w:r>
    </w:p>
    <w:p w14:paraId="04B16ECB" w14:textId="77777777" w:rsidR="00D36FA6" w:rsidRPr="00A109B6" w:rsidRDefault="004444E0" w:rsidP="0067361B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</w:pPr>
      <w:r w:rsidRPr="00A109B6"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t>To penetrate Business opportunities from existing and new clients</w:t>
      </w:r>
    </w:p>
    <w:p w14:paraId="25F415F9" w14:textId="77777777" w:rsidR="00D36FA6" w:rsidRPr="00A109B6" w:rsidRDefault="004444E0" w:rsidP="0067361B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</w:pPr>
      <w:r w:rsidRPr="00A109B6"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t>To ensure Prop</w:t>
      </w:r>
      <w:r w:rsidR="0067361B" w:rsidRPr="00A109B6"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t>er display at dealers showroom t</w:t>
      </w:r>
      <w:r w:rsidRPr="00A109B6"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t>o obtain Maximum retail business</w:t>
      </w:r>
    </w:p>
    <w:p w14:paraId="0F7C4FBF" w14:textId="77777777" w:rsidR="00D36FA6" w:rsidRPr="00A109B6" w:rsidRDefault="00D36FA6" w:rsidP="0067361B">
      <w:pPr>
        <w:spacing w:after="0" w:line="240" w:lineRule="auto"/>
        <w:jc w:val="both"/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</w:pPr>
    </w:p>
    <w:p w14:paraId="2F0BFAED" w14:textId="77777777" w:rsidR="00296790" w:rsidRPr="00A109B6" w:rsidRDefault="00296790" w:rsidP="0067361B">
      <w:pPr>
        <w:spacing w:after="0" w:line="240" w:lineRule="auto"/>
        <w:jc w:val="both"/>
        <w:rPr>
          <w:rFonts w:asciiTheme="minorHAnsi" w:eastAsia="Times New Roman" w:hAnsiTheme="minorHAnsi" w:cs="Times New Roman"/>
          <w:b/>
          <w:bCs/>
          <w:color w:val="548DD4" w:themeColor="text2" w:themeTint="99"/>
          <w:sz w:val="24"/>
          <w:szCs w:val="24"/>
          <w:lang w:val="en-US" w:eastAsia="en-IN"/>
        </w:rPr>
      </w:pPr>
      <w:r w:rsidRPr="00A109B6">
        <w:rPr>
          <w:rFonts w:asciiTheme="minorHAnsi" w:eastAsia="Times New Roman" w:hAnsiTheme="minorHAnsi" w:cs="Times New Roman"/>
          <w:b/>
          <w:bCs/>
          <w:color w:val="548DD4" w:themeColor="text2" w:themeTint="99"/>
          <w:sz w:val="24"/>
          <w:szCs w:val="24"/>
          <w:lang w:val="en-US" w:eastAsia="en-IN"/>
        </w:rPr>
        <w:t>VARMORA</w:t>
      </w:r>
      <w:r w:rsidR="0067361B" w:rsidRPr="00A109B6">
        <w:rPr>
          <w:rFonts w:asciiTheme="minorHAnsi" w:eastAsia="Times New Roman" w:hAnsiTheme="minorHAnsi" w:cs="Times New Roman"/>
          <w:b/>
          <w:bCs/>
          <w:color w:val="548DD4" w:themeColor="text2" w:themeTint="99"/>
          <w:sz w:val="24"/>
          <w:szCs w:val="24"/>
          <w:lang w:val="en-US" w:eastAsia="en-IN"/>
        </w:rPr>
        <w:t xml:space="preserve"> GRANITO PVT LTD                                                       July 2017 to Jan 2020</w:t>
      </w:r>
      <w:r w:rsidRPr="00A109B6">
        <w:rPr>
          <w:rFonts w:asciiTheme="minorHAnsi" w:eastAsia="Times New Roman" w:hAnsiTheme="minorHAnsi" w:cs="Times New Roman"/>
          <w:b/>
          <w:bCs/>
          <w:color w:val="548DD4" w:themeColor="text2" w:themeTint="99"/>
          <w:sz w:val="24"/>
          <w:szCs w:val="24"/>
          <w:lang w:val="en-US" w:eastAsia="en-IN"/>
        </w:rPr>
        <w:t xml:space="preserve"> </w:t>
      </w:r>
    </w:p>
    <w:p w14:paraId="79A613D6" w14:textId="77777777" w:rsidR="00296790" w:rsidRPr="00A109B6" w:rsidRDefault="00296790" w:rsidP="0067361B">
      <w:pPr>
        <w:spacing w:after="0" w:line="240" w:lineRule="auto"/>
        <w:jc w:val="both"/>
        <w:rPr>
          <w:rFonts w:asciiTheme="minorHAnsi" w:eastAsia="Times New Roman" w:hAnsiTheme="minorHAnsi" w:cs="Times New Roman"/>
          <w:bCs/>
          <w:color w:val="548DD4" w:themeColor="text2" w:themeTint="99"/>
          <w:sz w:val="24"/>
          <w:szCs w:val="24"/>
          <w:lang w:val="en-US" w:eastAsia="en-IN"/>
        </w:rPr>
      </w:pPr>
      <w:r w:rsidRPr="00A109B6">
        <w:rPr>
          <w:rFonts w:asciiTheme="minorHAnsi" w:eastAsia="Times New Roman" w:hAnsiTheme="minorHAnsi" w:cs="Times New Roman"/>
          <w:bCs/>
          <w:color w:val="548DD4" w:themeColor="text2" w:themeTint="99"/>
          <w:sz w:val="24"/>
          <w:szCs w:val="24"/>
          <w:lang w:val="en-US" w:eastAsia="en-IN"/>
        </w:rPr>
        <w:t>BUSINESS DEVELOPMENT EXECUTIVE</w:t>
      </w:r>
    </w:p>
    <w:p w14:paraId="7353EC5B" w14:textId="77777777" w:rsidR="0067361B" w:rsidRPr="00A109B6" w:rsidRDefault="0067361B" w:rsidP="0067361B">
      <w:pPr>
        <w:spacing w:after="0" w:line="240" w:lineRule="auto"/>
        <w:jc w:val="both"/>
        <w:rPr>
          <w:rFonts w:asciiTheme="minorHAnsi" w:eastAsia="Times New Roman" w:hAnsiTheme="minorHAnsi" w:cs="Times New Roman"/>
          <w:bCs/>
          <w:color w:val="000000"/>
          <w:sz w:val="24"/>
          <w:szCs w:val="24"/>
          <w:lang w:eastAsia="en-IN"/>
        </w:rPr>
      </w:pPr>
    </w:p>
    <w:p w14:paraId="759F4362" w14:textId="77777777" w:rsidR="00296790" w:rsidRPr="00A109B6" w:rsidRDefault="00296790" w:rsidP="0067361B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</w:pPr>
      <w:r w:rsidRPr="00A109B6"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lastRenderedPageBreak/>
        <w:t xml:space="preserve">Taking appointments and meeting architects on daily basis and promote products, bringing them to showroom for product selection. </w:t>
      </w:r>
    </w:p>
    <w:p w14:paraId="79E90F31" w14:textId="77777777" w:rsidR="00296790" w:rsidRPr="00A109B6" w:rsidRDefault="00296790" w:rsidP="0067361B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</w:pPr>
      <w:r w:rsidRPr="00A109B6"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t xml:space="preserve">Dropping kits, samples And catalogues for product promotion and lead generation. </w:t>
      </w:r>
    </w:p>
    <w:p w14:paraId="42C22B81" w14:textId="77777777" w:rsidR="008D4441" w:rsidRPr="00A109B6" w:rsidRDefault="008D4441" w:rsidP="008D44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</w:pPr>
      <w:r w:rsidRPr="00A109B6"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t xml:space="preserve">Making Presentation in Architect firms with their team to strengthen brand and develop product knowledge. </w:t>
      </w:r>
    </w:p>
    <w:p w14:paraId="7CF8D018" w14:textId="77777777" w:rsidR="00296790" w:rsidRPr="00A109B6" w:rsidRDefault="00296790" w:rsidP="0067361B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</w:pPr>
      <w:r w:rsidRPr="00A109B6"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t xml:space="preserve">Making them visit factories in techincal department to ensure faith and confidence in product for better recommendations to clients. </w:t>
      </w:r>
    </w:p>
    <w:p w14:paraId="5203923E" w14:textId="77777777" w:rsidR="00296790" w:rsidRPr="00A109B6" w:rsidRDefault="00296790" w:rsidP="0067361B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</w:pPr>
      <w:r w:rsidRPr="00A109B6"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t xml:space="preserve">Dealer management, </w:t>
      </w:r>
      <w:proofErr w:type="gramStart"/>
      <w:r w:rsidRPr="00A109B6"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t>Bringing</w:t>
      </w:r>
      <w:proofErr w:type="gramEnd"/>
      <w:r w:rsidRPr="00A109B6">
        <w:rPr>
          <w:rFonts w:asciiTheme="minorHAnsi" w:eastAsia="Times New Roman" w:hAnsiTheme="minorHAnsi" w:cs="Times New Roman"/>
          <w:sz w:val="24"/>
          <w:szCs w:val="24"/>
          <w:lang w:val="en-US" w:eastAsia="en-IN"/>
        </w:rPr>
        <w:t xml:space="preserve"> clients to showroom and generate secondary   sales. </w:t>
      </w:r>
    </w:p>
    <w:p w14:paraId="6E0E4091" w14:textId="77777777" w:rsidR="00D36FA6" w:rsidRPr="00A109B6" w:rsidRDefault="00D36FA6" w:rsidP="0067361B">
      <w:pPr>
        <w:spacing w:after="0" w:line="240" w:lineRule="auto"/>
        <w:jc w:val="both"/>
        <w:rPr>
          <w:rFonts w:asciiTheme="minorHAnsi" w:eastAsia="Times New Roman" w:hAnsiTheme="minorHAnsi" w:cs="Times New Roman"/>
          <w:sz w:val="24"/>
          <w:szCs w:val="24"/>
          <w:lang w:eastAsia="en-IN"/>
        </w:rPr>
      </w:pPr>
    </w:p>
    <w:p w14:paraId="33CFF808" w14:textId="77777777" w:rsidR="00D36FA6" w:rsidRPr="00A109B6" w:rsidRDefault="004444E0" w:rsidP="0067361B">
      <w:pPr>
        <w:pStyle w:val="NoSpacing"/>
        <w:rPr>
          <w:rFonts w:asciiTheme="minorHAnsi" w:eastAsia="Times New Roman" w:hAnsiTheme="minorHAnsi" w:cs="Times New Roman"/>
          <w:bCs/>
          <w:color w:val="000000"/>
          <w:sz w:val="24"/>
          <w:szCs w:val="24"/>
          <w:lang w:eastAsia="en-IN"/>
        </w:rPr>
      </w:pPr>
      <w:r w:rsidRPr="00A109B6">
        <w:rPr>
          <w:rFonts w:asciiTheme="majorHAnsi" w:eastAsia="Times New Roman" w:hAnsiTheme="majorHAnsi" w:cs="Times New Roman"/>
          <w:b/>
          <w:bCs/>
          <w:color w:val="1F497D" w:themeColor="text2"/>
          <w:sz w:val="32"/>
          <w:szCs w:val="32"/>
          <w:u w:val="single"/>
          <w:lang w:val="en-US" w:eastAsia="en-IN"/>
        </w:rPr>
        <w:t>Languages Known:</w:t>
      </w:r>
      <w:r w:rsidRPr="00A109B6">
        <w:rPr>
          <w:rFonts w:asciiTheme="minorHAnsi" w:eastAsia="Times New Roman" w:hAnsiTheme="minorHAnsi" w:cs="Times New Roman"/>
          <w:bCs/>
          <w:color w:val="000000"/>
          <w:sz w:val="24"/>
          <w:szCs w:val="24"/>
          <w:u w:val="single"/>
          <w:lang w:val="en-US" w:eastAsia="en-IN"/>
        </w:rPr>
        <w:br/>
      </w:r>
    </w:p>
    <w:p w14:paraId="4C6B2066" w14:textId="77777777" w:rsidR="00D36FA6" w:rsidRPr="00A109B6" w:rsidRDefault="004444E0" w:rsidP="0067361B">
      <w:pPr>
        <w:spacing w:before="28" w:after="28" w:line="240" w:lineRule="auto"/>
        <w:rPr>
          <w:rFonts w:asciiTheme="minorHAnsi" w:eastAsia="Times New Roman" w:hAnsiTheme="minorHAnsi" w:cs="Times New Roman"/>
          <w:color w:val="000000"/>
          <w:sz w:val="24"/>
          <w:szCs w:val="24"/>
          <w:lang w:eastAsia="en-IN"/>
        </w:rPr>
      </w:pPr>
      <w:r w:rsidRPr="00A109B6">
        <w:rPr>
          <w:rFonts w:asciiTheme="minorHAnsi" w:eastAsia="Times New Roman" w:hAnsiTheme="minorHAnsi" w:cs="Times New Roman"/>
          <w:color w:val="000000"/>
          <w:sz w:val="24"/>
          <w:szCs w:val="24"/>
          <w:lang w:eastAsia="en-IN"/>
        </w:rPr>
        <w:t>English, Hindi and Gujarati</w:t>
      </w:r>
    </w:p>
    <w:p w14:paraId="44C6CC8F" w14:textId="77777777" w:rsidR="00D36FA6" w:rsidRPr="00A109B6" w:rsidRDefault="00D36FA6" w:rsidP="0067361B">
      <w:pPr>
        <w:spacing w:before="28" w:after="28" w:line="240" w:lineRule="auto"/>
        <w:rPr>
          <w:rFonts w:asciiTheme="minorHAnsi" w:eastAsia="Times New Roman" w:hAnsiTheme="minorHAnsi" w:cs="Times New Roman"/>
          <w:color w:val="000000"/>
          <w:sz w:val="24"/>
          <w:szCs w:val="24"/>
          <w:lang w:eastAsia="en-IN"/>
        </w:rPr>
      </w:pPr>
    </w:p>
    <w:p w14:paraId="19A26C2F" w14:textId="77777777" w:rsidR="00296790" w:rsidRPr="00A109B6" w:rsidRDefault="00296790" w:rsidP="0067361B">
      <w:pPr>
        <w:pStyle w:val="NoSpacing"/>
        <w:rPr>
          <w:rFonts w:asciiTheme="minorHAnsi" w:eastAsia="Times New Roman" w:hAnsiTheme="minorHAnsi" w:cs="Times New Roman"/>
          <w:sz w:val="24"/>
          <w:szCs w:val="24"/>
          <w:lang w:eastAsia="en-IN"/>
        </w:rPr>
      </w:pPr>
      <w:r w:rsidRPr="00A109B6">
        <w:rPr>
          <w:rFonts w:asciiTheme="minorHAnsi" w:eastAsia="Times New Roman" w:hAnsiTheme="minorHAnsi" w:cs="Times New Roman"/>
          <w:bCs/>
          <w:color w:val="000000"/>
          <w:sz w:val="24"/>
          <w:szCs w:val="24"/>
          <w:lang w:eastAsia="en-IN"/>
        </w:rPr>
        <w:br/>
      </w:r>
      <w:r w:rsidRPr="00A109B6">
        <w:rPr>
          <w:rFonts w:asciiTheme="majorHAnsi" w:eastAsia="Times New Roman" w:hAnsiTheme="majorHAnsi" w:cs="Times New Roman"/>
          <w:b/>
          <w:bCs/>
          <w:color w:val="1F497D" w:themeColor="text2"/>
          <w:sz w:val="32"/>
          <w:szCs w:val="32"/>
          <w:u w:val="single"/>
          <w:lang w:val="en-US" w:eastAsia="en-IN"/>
        </w:rPr>
        <w:t>Education:</w:t>
      </w:r>
    </w:p>
    <w:p w14:paraId="071CFF93" w14:textId="77777777" w:rsidR="00296790" w:rsidRPr="00A109B6" w:rsidRDefault="00296790" w:rsidP="0067361B">
      <w:pPr>
        <w:spacing w:after="0" w:line="240" w:lineRule="auto"/>
        <w:rPr>
          <w:rFonts w:asciiTheme="minorHAnsi" w:eastAsia="Times New Roman" w:hAnsiTheme="minorHAnsi" w:cs="Times New Roman"/>
          <w:iCs/>
          <w:color w:val="000000"/>
          <w:sz w:val="24"/>
          <w:szCs w:val="24"/>
          <w:lang w:eastAsia="en-IN"/>
        </w:rPr>
      </w:pPr>
    </w:p>
    <w:p w14:paraId="54FB0AC1" w14:textId="77777777" w:rsidR="008D4441" w:rsidRPr="00A109B6" w:rsidRDefault="008D4441" w:rsidP="008D4441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en-IN"/>
        </w:rPr>
      </w:pPr>
      <w:r w:rsidRPr="00A109B6">
        <w:rPr>
          <w:rFonts w:asciiTheme="minorHAnsi" w:eastAsia="Times New Roman" w:hAnsiTheme="minorHAnsi" w:cs="Times New Roman"/>
          <w:color w:val="000000"/>
          <w:sz w:val="24"/>
          <w:szCs w:val="24"/>
          <w:lang w:val="en-US" w:eastAsia="en-IN"/>
        </w:rPr>
        <w:t>Home science faculty</w:t>
      </w:r>
    </w:p>
    <w:p w14:paraId="3DD85F60" w14:textId="77777777" w:rsidR="008D4441" w:rsidRPr="00A109B6" w:rsidRDefault="008D4441" w:rsidP="008D4441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en-IN"/>
        </w:rPr>
      </w:pPr>
      <w:r w:rsidRPr="00A109B6">
        <w:rPr>
          <w:rFonts w:asciiTheme="minorHAnsi" w:eastAsia="Times New Roman" w:hAnsiTheme="minorHAnsi" w:cs="Times New Roman"/>
          <w:color w:val="000000"/>
          <w:sz w:val="24"/>
          <w:szCs w:val="24"/>
          <w:lang w:val="en-US" w:eastAsia="en-IN"/>
        </w:rPr>
        <w:t>PG Diploma in hotel interiors</w:t>
      </w:r>
    </w:p>
    <w:p w14:paraId="30CFAC29" w14:textId="77777777" w:rsidR="008D4441" w:rsidRPr="00A109B6" w:rsidRDefault="008D4441" w:rsidP="008D4441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en-IN"/>
        </w:rPr>
      </w:pPr>
      <w:r w:rsidRPr="00A109B6">
        <w:rPr>
          <w:rFonts w:asciiTheme="minorHAnsi" w:eastAsia="Times New Roman" w:hAnsiTheme="minorHAnsi" w:cs="Times New Roman"/>
          <w:color w:val="000000"/>
          <w:sz w:val="24"/>
          <w:szCs w:val="24"/>
          <w:lang w:val="en-US" w:eastAsia="en-IN"/>
        </w:rPr>
        <w:t>2017 - 98%</w:t>
      </w:r>
      <w:r w:rsidR="007F2B9E">
        <w:rPr>
          <w:sz w:val="24"/>
          <w:szCs w:val="24"/>
        </w:rPr>
        <w:pict w14:anchorId="2A0C62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0;margin-top:0;width:1pt;height:1pt;z-index:251659264;mso-wrap-edited:f;mso-width-percent:0;mso-height-percent:0;mso-position-horizontal-relative:text;mso-position-vertical-relative:text;mso-width-percent:0;mso-height-percent:0">
            <v:imagedata r:id="rId5"/>
          </v:shape>
        </w:pict>
      </w:r>
    </w:p>
    <w:p w14:paraId="2DCC88CE" w14:textId="77777777" w:rsidR="008D4441" w:rsidRDefault="008D4441" w:rsidP="0067361B">
      <w:pPr>
        <w:spacing w:after="0" w:line="240" w:lineRule="auto"/>
        <w:rPr>
          <w:rFonts w:asciiTheme="minorHAnsi" w:eastAsia="Times New Roman" w:hAnsiTheme="minorHAnsi" w:cs="Times New Roman"/>
          <w:color w:val="000000"/>
          <w:sz w:val="24"/>
          <w:szCs w:val="24"/>
          <w:lang w:val="en-US" w:eastAsia="en-IN"/>
        </w:rPr>
      </w:pPr>
    </w:p>
    <w:p w14:paraId="7E855C3A" w14:textId="139A9ED8" w:rsidR="00296790" w:rsidRPr="00A109B6" w:rsidRDefault="00296790" w:rsidP="0067361B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en-IN"/>
        </w:rPr>
      </w:pPr>
      <w:r w:rsidRPr="00A109B6">
        <w:rPr>
          <w:rFonts w:asciiTheme="minorHAnsi" w:eastAsia="Times New Roman" w:hAnsiTheme="minorHAnsi" w:cs="Times New Roman"/>
          <w:color w:val="000000"/>
          <w:sz w:val="24"/>
          <w:szCs w:val="24"/>
          <w:lang w:val="en-US" w:eastAsia="en-IN"/>
        </w:rPr>
        <w:t xml:space="preserve">Maharaja </w:t>
      </w:r>
      <w:r w:rsidR="00A109B6" w:rsidRPr="00A109B6">
        <w:rPr>
          <w:rFonts w:asciiTheme="minorHAnsi" w:eastAsia="Times New Roman" w:hAnsiTheme="minorHAnsi" w:cs="Times New Roman"/>
          <w:color w:val="000000"/>
          <w:sz w:val="24"/>
          <w:szCs w:val="24"/>
          <w:lang w:val="en-US" w:eastAsia="en-IN"/>
        </w:rPr>
        <w:t>Sayajirao</w:t>
      </w:r>
      <w:r w:rsidRPr="00A109B6">
        <w:rPr>
          <w:rFonts w:asciiTheme="minorHAnsi" w:eastAsia="Times New Roman" w:hAnsiTheme="minorHAnsi" w:cs="Times New Roman"/>
          <w:color w:val="000000"/>
          <w:sz w:val="24"/>
          <w:szCs w:val="24"/>
          <w:lang w:val="en-US" w:eastAsia="en-IN"/>
        </w:rPr>
        <w:t xml:space="preserve"> university of Baroda</w:t>
      </w:r>
      <w:r w:rsidRPr="00A109B6">
        <w:rPr>
          <w:rFonts w:asciiTheme="minorHAnsi" w:eastAsia="Times New Roman" w:hAnsiTheme="minorHAnsi" w:cs="Times New Roman"/>
          <w:color w:val="000000"/>
          <w:sz w:val="24"/>
          <w:szCs w:val="24"/>
          <w:lang w:eastAsia="en-IN"/>
        </w:rPr>
        <w:br/>
      </w:r>
      <w:r w:rsidRPr="00A109B6">
        <w:rPr>
          <w:rFonts w:asciiTheme="minorHAnsi" w:eastAsia="Times New Roman" w:hAnsiTheme="minorHAnsi" w:cs="Times New Roman"/>
          <w:color w:val="000000"/>
          <w:sz w:val="24"/>
          <w:szCs w:val="24"/>
          <w:lang w:val="en-US" w:eastAsia="en-IN"/>
        </w:rPr>
        <w:t xml:space="preserve">Bachelor of commerce (HR) </w:t>
      </w:r>
    </w:p>
    <w:p w14:paraId="5D301541" w14:textId="77777777" w:rsidR="00296790" w:rsidRPr="00A109B6" w:rsidRDefault="00296790" w:rsidP="0067361B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en-IN"/>
        </w:rPr>
      </w:pPr>
      <w:r w:rsidRPr="00A109B6">
        <w:rPr>
          <w:rFonts w:asciiTheme="minorHAnsi" w:eastAsia="Times New Roman" w:hAnsiTheme="minorHAnsi" w:cs="Times New Roman"/>
          <w:color w:val="000000"/>
          <w:sz w:val="24"/>
          <w:szCs w:val="24"/>
          <w:lang w:val="en-US" w:eastAsia="en-IN"/>
        </w:rPr>
        <w:t>2016 - 68%</w:t>
      </w:r>
    </w:p>
    <w:p w14:paraId="18AC45F1" w14:textId="77777777" w:rsidR="00296790" w:rsidRPr="00A109B6" w:rsidRDefault="00296790" w:rsidP="0067361B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en-IN"/>
        </w:rPr>
      </w:pPr>
    </w:p>
    <w:p w14:paraId="613C7FD2" w14:textId="77777777" w:rsidR="00A37002" w:rsidRPr="0067361B" w:rsidRDefault="00A37002">
      <w:pPr>
        <w:spacing w:after="0" w:line="240" w:lineRule="auto"/>
        <w:ind w:left="360"/>
        <w:rPr>
          <w:rFonts w:asciiTheme="minorHAnsi" w:eastAsia="Times New Roman" w:hAnsiTheme="minorHAnsi" w:cs="Times New Roman"/>
          <w:lang w:eastAsia="en-IN"/>
        </w:rPr>
      </w:pPr>
    </w:p>
    <w:sectPr w:rsidR="00A37002" w:rsidRPr="0067361B" w:rsidSect="00A109B6">
      <w:pgSz w:w="11906" w:h="16838"/>
      <w:pgMar w:top="108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C98238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A4C00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663C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0B6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CAD2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F67F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98B7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8C51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EB3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78DAD4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43E0A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BA80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E0D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A4F7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0AB8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E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3C37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08DC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0000000"/>
    <w:lvl w:ilvl="0" w:tplc="C7E06A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B0C54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3603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DC88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9A69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542C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F83E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08E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AA40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0000000"/>
    <w:lvl w:ilvl="0" w:tplc="F586B1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98A56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B4BC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522D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66B2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8CD1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5674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E4C7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1CE0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0000000"/>
    <w:lvl w:ilvl="0" w:tplc="FFAAC1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B2203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9EFE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9241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8C32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1881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BC32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E4F1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ACA7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0000000"/>
    <w:lvl w:ilvl="0" w:tplc="202227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D0443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02D6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3CF9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96DE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181B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F08F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43F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0658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0000000"/>
    <w:lvl w:ilvl="0" w:tplc="5C8263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EFC23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EA09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E051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CE0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E8CC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C97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6C7E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4C9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0000000"/>
    <w:lvl w:ilvl="0" w:tplc="73ECC6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162A4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A0B8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D636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2D3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5CE5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A7A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412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3681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0000000"/>
    <w:lvl w:ilvl="0" w:tplc="63542B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F620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A262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F289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E691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EEA0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44B7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A008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A4C3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00000000"/>
    <w:lvl w:ilvl="0" w:tplc="485453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A2C79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0EF1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8D3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5468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A677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B46A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084F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7A70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00000000"/>
    <w:lvl w:ilvl="0" w:tplc="7B9EC354">
      <w:start w:val="1"/>
      <w:numFmt w:val="decimal"/>
      <w:lvlText w:val="%1."/>
      <w:lvlJc w:val="left"/>
      <w:pPr>
        <w:ind w:left="1080" w:hanging="360"/>
      </w:pPr>
    </w:lvl>
    <w:lvl w:ilvl="1" w:tplc="E6CA56A8" w:tentative="1">
      <w:start w:val="1"/>
      <w:numFmt w:val="lowerLetter"/>
      <w:lvlText w:val="%2."/>
      <w:lvlJc w:val="left"/>
      <w:pPr>
        <w:ind w:left="1800" w:hanging="360"/>
      </w:pPr>
    </w:lvl>
    <w:lvl w:ilvl="2" w:tplc="027EDEA6" w:tentative="1">
      <w:start w:val="1"/>
      <w:numFmt w:val="lowerRoman"/>
      <w:lvlText w:val="%3."/>
      <w:lvlJc w:val="right"/>
      <w:pPr>
        <w:ind w:left="2520" w:hanging="360"/>
      </w:pPr>
    </w:lvl>
    <w:lvl w:ilvl="3" w:tplc="06F66C4C" w:tentative="1">
      <w:start w:val="1"/>
      <w:numFmt w:val="decimal"/>
      <w:lvlText w:val="%4."/>
      <w:lvlJc w:val="left"/>
      <w:pPr>
        <w:ind w:left="3240" w:hanging="360"/>
      </w:pPr>
    </w:lvl>
    <w:lvl w:ilvl="4" w:tplc="3740EFA6" w:tentative="1">
      <w:start w:val="1"/>
      <w:numFmt w:val="lowerLetter"/>
      <w:lvlText w:val="%5."/>
      <w:lvlJc w:val="left"/>
      <w:pPr>
        <w:ind w:left="3960" w:hanging="360"/>
      </w:pPr>
    </w:lvl>
    <w:lvl w:ilvl="5" w:tplc="4D5047B4" w:tentative="1">
      <w:start w:val="1"/>
      <w:numFmt w:val="lowerRoman"/>
      <w:lvlText w:val="%6."/>
      <w:lvlJc w:val="right"/>
      <w:pPr>
        <w:ind w:left="4680" w:hanging="360"/>
      </w:pPr>
    </w:lvl>
    <w:lvl w:ilvl="6" w:tplc="14985F68" w:tentative="1">
      <w:start w:val="1"/>
      <w:numFmt w:val="decimal"/>
      <w:lvlText w:val="%7."/>
      <w:lvlJc w:val="left"/>
      <w:pPr>
        <w:ind w:left="5400" w:hanging="360"/>
      </w:pPr>
    </w:lvl>
    <w:lvl w:ilvl="7" w:tplc="760E8738" w:tentative="1">
      <w:start w:val="1"/>
      <w:numFmt w:val="lowerLetter"/>
      <w:lvlText w:val="%8."/>
      <w:lvlJc w:val="left"/>
      <w:pPr>
        <w:ind w:left="6120" w:hanging="360"/>
      </w:pPr>
    </w:lvl>
    <w:lvl w:ilvl="8" w:tplc="0ADC19C8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11" w15:restartNumberingAfterBreak="0">
    <w:nsid w:val="0000000C"/>
    <w:multiLevelType w:val="hybridMultilevel"/>
    <w:tmpl w:val="00000000"/>
    <w:lvl w:ilvl="0" w:tplc="CF3499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266E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DA86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4651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E0D6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3A73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CBA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762E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FA03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00000000"/>
    <w:lvl w:ilvl="0" w:tplc="182A7F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E342E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6A8B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4487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66A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2414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9E0A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2052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26C2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00000000"/>
    <w:lvl w:ilvl="0" w:tplc="F91A23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6D8BE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FA98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48D6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A7D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70EC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E6CD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FC0D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B0B4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00000000"/>
    <w:lvl w:ilvl="0" w:tplc="60EE26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DE8CC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D0C8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CC69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FCC1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C882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1C3A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0816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F83B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00000000"/>
    <w:lvl w:ilvl="0" w:tplc="F6C47D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4053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3648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CBF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9A2A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BC8D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5010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B0BC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06BB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26811C3"/>
    <w:multiLevelType w:val="hybridMultilevel"/>
    <w:tmpl w:val="00000000"/>
    <w:lvl w:ilvl="0" w:tplc="A782DB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CD8DB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EAFC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968A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BE0F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C416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44C0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4838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1EA9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A076E0"/>
    <w:multiLevelType w:val="hybridMultilevel"/>
    <w:tmpl w:val="8D08D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BA4B43"/>
    <w:multiLevelType w:val="hybridMultilevel"/>
    <w:tmpl w:val="0F8CD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294819"/>
    <w:multiLevelType w:val="hybridMultilevel"/>
    <w:tmpl w:val="48068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B62DE6"/>
    <w:multiLevelType w:val="hybridMultilevel"/>
    <w:tmpl w:val="CE18189C"/>
    <w:lvl w:ilvl="0" w:tplc="0409000F">
      <w:start w:val="1"/>
      <w:numFmt w:val="decimal"/>
      <w:lvlText w:val="%1."/>
      <w:lvlJc w:val="left"/>
      <w:pPr>
        <w:ind w:left="201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1" w15:restartNumberingAfterBreak="0">
    <w:nsid w:val="2C51603B"/>
    <w:multiLevelType w:val="hybridMultilevel"/>
    <w:tmpl w:val="235C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E00648"/>
    <w:multiLevelType w:val="hybridMultilevel"/>
    <w:tmpl w:val="36664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C23E2A"/>
    <w:multiLevelType w:val="hybridMultilevel"/>
    <w:tmpl w:val="0E74EC6A"/>
    <w:lvl w:ilvl="0" w:tplc="41B87A72">
      <w:start w:val="3"/>
      <w:numFmt w:val="decimal"/>
      <w:lvlText w:val="%1"/>
      <w:lvlJc w:val="left"/>
      <w:pPr>
        <w:ind w:left="108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1276FA"/>
    <w:multiLevelType w:val="hybridMultilevel"/>
    <w:tmpl w:val="42C4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6F55FD"/>
    <w:multiLevelType w:val="hybridMultilevel"/>
    <w:tmpl w:val="485C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5A0AD8"/>
    <w:multiLevelType w:val="hybridMultilevel"/>
    <w:tmpl w:val="656EC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71C3E"/>
    <w:multiLevelType w:val="hybridMultilevel"/>
    <w:tmpl w:val="4A74B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44E55"/>
    <w:multiLevelType w:val="hybridMultilevel"/>
    <w:tmpl w:val="E35CF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564137"/>
    <w:multiLevelType w:val="hybridMultilevel"/>
    <w:tmpl w:val="2EB66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23"/>
  </w:num>
  <w:num w:numId="19">
    <w:abstractNumId w:val="20"/>
  </w:num>
  <w:num w:numId="20">
    <w:abstractNumId w:val="28"/>
  </w:num>
  <w:num w:numId="21">
    <w:abstractNumId w:val="21"/>
  </w:num>
  <w:num w:numId="22">
    <w:abstractNumId w:val="26"/>
  </w:num>
  <w:num w:numId="23">
    <w:abstractNumId w:val="25"/>
  </w:num>
  <w:num w:numId="24">
    <w:abstractNumId w:val="29"/>
  </w:num>
  <w:num w:numId="25">
    <w:abstractNumId w:val="24"/>
  </w:num>
  <w:num w:numId="26">
    <w:abstractNumId w:val="19"/>
  </w:num>
  <w:num w:numId="27">
    <w:abstractNumId w:val="22"/>
  </w:num>
  <w:num w:numId="28">
    <w:abstractNumId w:val="18"/>
  </w:num>
  <w:num w:numId="29">
    <w:abstractNumId w:val="27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FA6"/>
    <w:rsid w:val="000F7297"/>
    <w:rsid w:val="00296790"/>
    <w:rsid w:val="004444E0"/>
    <w:rsid w:val="005E1297"/>
    <w:rsid w:val="0067361B"/>
    <w:rsid w:val="007F2B9E"/>
    <w:rsid w:val="008D4441"/>
    <w:rsid w:val="00A109B6"/>
    <w:rsid w:val="00A37002"/>
    <w:rsid w:val="00AA7592"/>
    <w:rsid w:val="00D36FA6"/>
    <w:rsid w:val="00DA1096"/>
    <w:rsid w:val="00FB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A1B8FD"/>
  <w15:docId w15:val="{7352C891-6745-9740-8D3D-C2F35D40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6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D36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D36FA6"/>
  </w:style>
  <w:style w:type="paragraph" w:styleId="NoSpacing">
    <w:name w:val="No Spacing"/>
    <w:uiPriority w:val="1"/>
    <w:qFormat/>
    <w:rsid w:val="00D36FA6"/>
    <w:pPr>
      <w:spacing w:after="0" w:line="240" w:lineRule="auto"/>
    </w:pPr>
  </w:style>
  <w:style w:type="character" w:styleId="FootnoteReference">
    <w:name w:val="footnote reference"/>
    <w:aliases w:val="Footnote Text Char"/>
    <w:basedOn w:val="DefaultParagraphFont"/>
    <w:link w:val="FootnoteText"/>
    <w:uiPriority w:val="99"/>
    <w:rsid w:val="00D36FA6"/>
    <w:rPr>
      <w:vertAlign w:val="superscript"/>
    </w:rPr>
  </w:style>
  <w:style w:type="paragraph" w:styleId="FootnoteText">
    <w:name w:val="footnote text"/>
    <w:basedOn w:val="Normal"/>
    <w:next w:val="Normal"/>
    <w:link w:val="FootnoteReference"/>
    <w:uiPriority w:val="99"/>
    <w:rsid w:val="00D36FA6"/>
    <w:pPr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36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f44fbc66ac8c1d794310cec45c5475e6134f530e18705c4458440321091b5b581201160719415e5b0d4356014b4450530401195c1333471b1b111443595c0e584e011503504e1c180c571833471b1b0514475f5508595601514841481f0f2b561358191b195115495d0c00584e4209430247460c590858184508105042445b0c0f054e4108120211474a411b1213471b1b111743595b0e5548120f1611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UMANG DAVE</dc:creator>
  <cp:lastModifiedBy>parveen vashist</cp:lastModifiedBy>
  <cp:revision>3</cp:revision>
  <dcterms:created xsi:type="dcterms:W3CDTF">2023-08-02T09:14:00Z</dcterms:created>
  <dcterms:modified xsi:type="dcterms:W3CDTF">2023-08-02T09:28:00Z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5bd08ca041e74551bed5b91d631d961f</vt:lpwstr>
  </property>
</Properties>
</file>