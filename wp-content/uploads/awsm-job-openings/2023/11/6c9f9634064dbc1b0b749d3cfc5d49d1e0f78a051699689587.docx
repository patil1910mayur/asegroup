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71EE" w14:textId="610C80B2" w:rsidR="00F37273" w:rsidRDefault="00007CEC">
      <w:pPr>
        <w:rPr>
          <w:rFonts w:cs="Calibri"/>
          <w:b/>
          <w:sz w:val="24"/>
          <w:szCs w:val="24"/>
          <w:lang w:val="en-IN"/>
        </w:rPr>
      </w:pPr>
      <w:r>
        <w:rPr>
          <w:rFonts w:cs="Calibri"/>
          <w:b/>
          <w:sz w:val="24"/>
          <w:szCs w:val="24"/>
          <w:lang w:val="en-IN"/>
        </w:rPr>
        <w:t xml:space="preserve">  </w:t>
      </w:r>
    </w:p>
    <w:p w14:paraId="46C18A2F" w14:textId="77777777" w:rsidR="00F37273" w:rsidRDefault="00F37273">
      <w:pPr>
        <w:rPr>
          <w:rFonts w:cs="Calibri"/>
          <w:b/>
          <w:sz w:val="24"/>
          <w:szCs w:val="24"/>
          <w:lang w:val="en-IN"/>
        </w:rPr>
      </w:pPr>
    </w:p>
    <w:p w14:paraId="09DEF4EF" w14:textId="77777777" w:rsidR="00F37273" w:rsidRPr="00AB726B" w:rsidRDefault="00000000">
      <w:pPr>
        <w:rPr>
          <w:rFonts w:asciiTheme="majorHAnsi" w:hAnsiTheme="majorHAnsi" w:cs="Calibri"/>
          <w:b/>
          <w:sz w:val="24"/>
          <w:szCs w:val="24"/>
          <w:lang w:val="en-IN"/>
        </w:rPr>
      </w:pPr>
      <w:r w:rsidRPr="00AB726B">
        <w:rPr>
          <w:rFonts w:asciiTheme="majorHAnsi" w:hAnsiTheme="majorHAnsi" w:cs="Calibri"/>
          <w:b/>
          <w:sz w:val="24"/>
          <w:szCs w:val="24"/>
          <w:lang w:val="en-IN"/>
        </w:rPr>
        <w:t>SAIKRISHNA YENUGULA</w:t>
      </w:r>
    </w:p>
    <w:p w14:paraId="49672FB8" w14:textId="2E3F40F1" w:rsidR="00F37273" w:rsidRPr="00C34020" w:rsidRDefault="00000000">
      <w:pPr>
        <w:rPr>
          <w:rFonts w:cs="Calibri"/>
          <w:bCs/>
          <w:lang w:val="en-IN"/>
        </w:rPr>
      </w:pPr>
      <w:r w:rsidRPr="00C34020">
        <w:rPr>
          <w:rFonts w:cs="Calibri"/>
          <w:bCs/>
          <w:lang w:val="en-IN"/>
        </w:rPr>
        <w:t>Boomi Developer</w:t>
      </w:r>
    </w:p>
    <w:p w14:paraId="169E76D8" w14:textId="025C6045" w:rsidR="00F37273" w:rsidRDefault="00AB03F4">
      <w:r>
        <w:rPr>
          <w:rStyle w:val="Hyperlink"/>
        </w:rPr>
        <w:t>Saiyenugula729@gmail.com</w:t>
      </w:r>
    </w:p>
    <w:p w14:paraId="5841FD81" w14:textId="065529E5" w:rsidR="00F37273" w:rsidRPr="00C34020" w:rsidRDefault="00000000">
      <w:pPr>
        <w:rPr>
          <w:rFonts w:cs="Calibri"/>
          <w:bCs/>
        </w:rPr>
      </w:pPr>
      <w:r w:rsidRPr="00C34020">
        <w:rPr>
          <w:rFonts w:cs="Calibri"/>
          <w:bCs/>
        </w:rPr>
        <w:t>90</w:t>
      </w:r>
      <w:r w:rsidR="00AB03F4">
        <w:rPr>
          <w:rFonts w:cs="Calibri"/>
          <w:bCs/>
        </w:rPr>
        <w:t>32019179</w:t>
      </w:r>
    </w:p>
    <w:p w14:paraId="76A7312D" w14:textId="17F91D59" w:rsidR="00F37273" w:rsidRPr="00C34020" w:rsidRDefault="00595765">
      <w:pPr>
        <w:rPr>
          <w:rFonts w:cs="Calibri"/>
          <w:bCs/>
          <w:lang w:val="en-IN"/>
        </w:rPr>
      </w:pPr>
      <w:r>
        <w:rPr>
          <w:rFonts w:cs="Calibri"/>
          <w:bCs/>
          <w:lang w:val="en-IN"/>
        </w:rPr>
        <w:t>Hyderabad</w:t>
      </w:r>
    </w:p>
    <w:p w14:paraId="07167A18" w14:textId="77777777" w:rsidR="00F37273" w:rsidRDefault="00F37273">
      <w:pPr>
        <w:pBdr>
          <w:top w:val="single" w:sz="4" w:space="1" w:color="auto"/>
        </w:pBdr>
        <w:tabs>
          <w:tab w:val="left" w:pos="3240"/>
        </w:tabs>
        <w:rPr>
          <w:rFonts w:cs="Calibri"/>
        </w:rPr>
      </w:pPr>
    </w:p>
    <w:p w14:paraId="0456B02E" w14:textId="005E5B0F" w:rsidR="00F37273" w:rsidRPr="00AE1178" w:rsidRDefault="006C6E65">
      <w:pPr>
        <w:pBdr>
          <w:top w:val="single" w:sz="4" w:space="1" w:color="auto"/>
        </w:pBdr>
        <w:tabs>
          <w:tab w:val="left" w:pos="3240"/>
        </w:tabs>
        <w:rPr>
          <w:rFonts w:asciiTheme="majorHAnsi" w:hAnsiTheme="majorHAnsi" w:cs="Calibri"/>
          <w:b/>
          <w:sz w:val="28"/>
          <w:szCs w:val="28"/>
        </w:rPr>
      </w:pPr>
      <w:r>
        <w:rPr>
          <w:rFonts w:asciiTheme="majorHAnsi" w:hAnsiTheme="majorHAnsi" w:cs="Calibri"/>
          <w:b/>
          <w:sz w:val="28"/>
          <w:szCs w:val="28"/>
        </w:rPr>
        <w:t>Professional</w:t>
      </w:r>
      <w:r w:rsidRPr="00AE1178">
        <w:rPr>
          <w:rFonts w:asciiTheme="majorHAnsi" w:hAnsiTheme="majorHAnsi" w:cs="Calibri"/>
          <w:b/>
          <w:sz w:val="28"/>
          <w:szCs w:val="28"/>
        </w:rPr>
        <w:t xml:space="preserve"> Summary</w:t>
      </w:r>
    </w:p>
    <w:p w14:paraId="0CB196CD" w14:textId="77777777" w:rsidR="00F37273" w:rsidRDefault="00F37273">
      <w:pPr>
        <w:pBdr>
          <w:top w:val="single" w:sz="4" w:space="1" w:color="auto"/>
        </w:pBdr>
        <w:tabs>
          <w:tab w:val="left" w:pos="3240"/>
        </w:tabs>
        <w:rPr>
          <w:rFonts w:cs="Calibri"/>
          <w:b/>
        </w:rPr>
      </w:pPr>
    </w:p>
    <w:p w14:paraId="13F2F1E5" w14:textId="29FF3C7F" w:rsidR="00F37273" w:rsidRDefault="00000000">
      <w:pPr>
        <w:pStyle w:val="NoSpacing"/>
        <w:numPr>
          <w:ilvl w:val="0"/>
          <w:numId w:val="2"/>
        </w:numPr>
        <w:spacing w:line="276" w:lineRule="auto"/>
        <w:ind w:left="504"/>
        <w:jc w:val="both"/>
        <w:rPr>
          <w:rFonts w:ascii="Arial" w:hAnsi="Arial" w:cs="Arial"/>
          <w:sz w:val="20"/>
          <w:szCs w:val="20"/>
          <w:lang w:eastAsia="en-IN"/>
        </w:rPr>
      </w:pPr>
      <w:r>
        <w:rPr>
          <w:rFonts w:ascii="Arial" w:hAnsi="Arial" w:cs="Arial"/>
          <w:sz w:val="20"/>
          <w:szCs w:val="20"/>
          <w:lang w:eastAsia="en-IN"/>
        </w:rPr>
        <w:t>Hav</w:t>
      </w:r>
      <w:r w:rsidR="004A7E6B">
        <w:rPr>
          <w:rFonts w:ascii="Arial" w:hAnsi="Arial" w:cs="Arial"/>
          <w:sz w:val="20"/>
          <w:szCs w:val="20"/>
          <w:lang w:eastAsia="en-IN"/>
        </w:rPr>
        <w:t>ing</w:t>
      </w:r>
      <w:r>
        <w:rPr>
          <w:rFonts w:ascii="Arial" w:hAnsi="Arial" w:cs="Arial"/>
          <w:sz w:val="20"/>
          <w:szCs w:val="20"/>
          <w:lang w:eastAsia="en-IN"/>
        </w:rPr>
        <w:t xml:space="preserve"> 3</w:t>
      </w:r>
      <w:r w:rsidR="006C6E65">
        <w:rPr>
          <w:rFonts w:ascii="Arial" w:hAnsi="Arial" w:cs="Arial"/>
          <w:sz w:val="20"/>
          <w:szCs w:val="20"/>
          <w:lang w:eastAsia="en-IN"/>
        </w:rPr>
        <w:t>.</w:t>
      </w:r>
      <w:r w:rsidR="00B2159D">
        <w:rPr>
          <w:rFonts w:ascii="Arial" w:hAnsi="Arial" w:cs="Arial"/>
          <w:sz w:val="20"/>
          <w:szCs w:val="20"/>
          <w:lang w:eastAsia="en-IN"/>
        </w:rPr>
        <w:t>4</w:t>
      </w:r>
      <w:r>
        <w:rPr>
          <w:rFonts w:ascii="Arial" w:hAnsi="Arial" w:cs="Arial"/>
          <w:sz w:val="20"/>
          <w:szCs w:val="20"/>
          <w:lang w:eastAsia="en-IN"/>
        </w:rPr>
        <w:t xml:space="preserve"> years of experience in integration, development, deployment, and implementation using Dell Boomi.</w:t>
      </w:r>
    </w:p>
    <w:p w14:paraId="6A36933D" w14:textId="12D13DE4" w:rsidR="00F37273" w:rsidRDefault="004A7E6B">
      <w:pPr>
        <w:pStyle w:val="NoSpacing"/>
        <w:numPr>
          <w:ilvl w:val="0"/>
          <w:numId w:val="2"/>
        </w:numPr>
        <w:spacing w:line="276" w:lineRule="auto"/>
        <w:ind w:left="504"/>
        <w:jc w:val="both"/>
        <w:rPr>
          <w:rFonts w:ascii="Arial" w:hAnsi="Arial" w:cs="Arial"/>
          <w:sz w:val="20"/>
          <w:szCs w:val="20"/>
          <w:lang w:eastAsia="en-IN"/>
        </w:rPr>
      </w:pPr>
      <w:r>
        <w:rPr>
          <w:rFonts w:ascii="Arial" w:hAnsi="Arial" w:cs="Arial"/>
          <w:sz w:val="20"/>
          <w:szCs w:val="20"/>
          <w:lang w:eastAsia="en-IN"/>
        </w:rPr>
        <w:t>Knowledge on Dell Boomi Connectors Disk, FTP, Mail, Database, Salesforce, Web Services Listener, HTTP Client.</w:t>
      </w:r>
    </w:p>
    <w:p w14:paraId="4ABB7C14" w14:textId="2CCC0B45" w:rsidR="00F37273" w:rsidRDefault="004A7E6B">
      <w:pPr>
        <w:numPr>
          <w:ilvl w:val="0"/>
          <w:numId w:val="2"/>
        </w:numPr>
        <w:spacing w:line="276" w:lineRule="auto"/>
        <w:ind w:left="504"/>
        <w:jc w:val="both"/>
        <w:rPr>
          <w:rFonts w:ascii="Arial" w:eastAsia="Calibri" w:hAnsi="Arial" w:cs="Arial"/>
          <w:lang w:eastAsia="en-IN"/>
        </w:rPr>
      </w:pPr>
      <w:r>
        <w:rPr>
          <w:rFonts w:ascii="Arial" w:eastAsia="Calibri" w:hAnsi="Arial" w:cs="Arial"/>
          <w:lang w:eastAsia="en-IN"/>
        </w:rPr>
        <w:t>Working with different Source systems &amp; Target systems based on requirements.</w:t>
      </w:r>
    </w:p>
    <w:p w14:paraId="1593DAD8" w14:textId="77777777" w:rsidR="00F37273" w:rsidRDefault="00000000">
      <w:pPr>
        <w:numPr>
          <w:ilvl w:val="0"/>
          <w:numId w:val="2"/>
        </w:numPr>
        <w:spacing w:line="360" w:lineRule="auto"/>
        <w:ind w:left="504"/>
        <w:jc w:val="both"/>
        <w:rPr>
          <w:rFonts w:ascii="Arial" w:eastAsia="Calibri" w:hAnsi="Arial" w:cs="Arial"/>
          <w:lang w:eastAsia="en-IN"/>
        </w:rPr>
      </w:pPr>
      <w:r>
        <w:rPr>
          <w:rFonts w:ascii="Arial" w:eastAsia="Calibri" w:hAnsi="Arial" w:cs="Arial"/>
          <w:lang w:eastAsia="en-IN"/>
        </w:rPr>
        <w:t>Good Knowledge of all Execution, Logic, and Connector components in Boomi.</w:t>
      </w:r>
    </w:p>
    <w:p w14:paraId="643F4032" w14:textId="1F6F89DC" w:rsidR="00F37273" w:rsidRDefault="004A7E6B">
      <w:pPr>
        <w:numPr>
          <w:ilvl w:val="0"/>
          <w:numId w:val="2"/>
        </w:numPr>
        <w:spacing w:line="360" w:lineRule="auto"/>
        <w:ind w:left="504"/>
        <w:jc w:val="both"/>
        <w:rPr>
          <w:rFonts w:ascii="Arial" w:eastAsia="Calibri" w:hAnsi="Arial" w:cs="Arial"/>
          <w:lang w:eastAsia="en-IN"/>
        </w:rPr>
      </w:pPr>
      <w:r>
        <w:rPr>
          <w:rFonts w:ascii="Arial" w:eastAsia="Calibri" w:hAnsi="Arial" w:cs="Arial"/>
          <w:lang w:eastAsia="en-IN"/>
        </w:rPr>
        <w:t xml:space="preserve">Experience of deployment in all environments and process reporting. </w:t>
      </w:r>
    </w:p>
    <w:p w14:paraId="698EB30D" w14:textId="761FAE2A" w:rsidR="00F37273" w:rsidRDefault="00AE1178">
      <w:pPr>
        <w:numPr>
          <w:ilvl w:val="0"/>
          <w:numId w:val="2"/>
        </w:numPr>
        <w:spacing w:line="360" w:lineRule="auto"/>
        <w:ind w:left="504"/>
        <w:jc w:val="both"/>
        <w:rPr>
          <w:rFonts w:ascii="Arial" w:eastAsia="Calibri" w:hAnsi="Arial" w:cs="Arial"/>
          <w:lang w:eastAsia="en-IN"/>
        </w:rPr>
      </w:pPr>
      <w:r>
        <w:rPr>
          <w:rFonts w:ascii="Arial" w:eastAsia="Calibri" w:hAnsi="Arial" w:cs="Arial"/>
          <w:lang w:eastAsia="en-IN"/>
        </w:rPr>
        <w:t>Having Skill to Extract</w:t>
      </w:r>
      <w:r w:rsidR="004A7E6B">
        <w:rPr>
          <w:rFonts w:ascii="Arial" w:eastAsia="Calibri" w:hAnsi="Arial" w:cs="Arial"/>
          <w:lang w:eastAsia="en-IN"/>
        </w:rPr>
        <w:t xml:space="preserve"> </w:t>
      </w:r>
      <w:r>
        <w:rPr>
          <w:rFonts w:ascii="Arial" w:eastAsia="Calibri" w:hAnsi="Arial" w:cs="Arial"/>
          <w:lang w:eastAsia="en-IN"/>
        </w:rPr>
        <w:t>data from various sources like Oracle, Flat File, and XML files, loaded into Oracle database.</w:t>
      </w:r>
    </w:p>
    <w:p w14:paraId="2277E15A" w14:textId="4C7B6F96" w:rsidR="00F37273" w:rsidRDefault="00000000">
      <w:pPr>
        <w:numPr>
          <w:ilvl w:val="0"/>
          <w:numId w:val="2"/>
        </w:numPr>
        <w:spacing w:line="360" w:lineRule="auto"/>
        <w:ind w:left="504"/>
        <w:jc w:val="both"/>
        <w:rPr>
          <w:rFonts w:ascii="Arial" w:eastAsia="Calibri" w:hAnsi="Arial" w:cs="Arial"/>
          <w:lang w:eastAsia="en-IN"/>
        </w:rPr>
      </w:pPr>
      <w:r>
        <w:rPr>
          <w:rFonts w:ascii="Arial" w:eastAsia="Calibri" w:hAnsi="Arial" w:cs="Arial"/>
          <w:lang w:eastAsia="en-IN"/>
        </w:rPr>
        <w:t>Knowledge of design patterns and the Software Development Life Cycle</w:t>
      </w:r>
      <w:r w:rsidR="00AE1178">
        <w:rPr>
          <w:rFonts w:ascii="Arial" w:eastAsia="Calibri" w:hAnsi="Arial" w:cs="Arial"/>
          <w:lang w:eastAsia="en-IN"/>
        </w:rPr>
        <w:t>, automated unit testing and integration testing</w:t>
      </w:r>
    </w:p>
    <w:p w14:paraId="482714D1" w14:textId="77777777" w:rsidR="00F37273" w:rsidRDefault="00000000">
      <w:pPr>
        <w:numPr>
          <w:ilvl w:val="0"/>
          <w:numId w:val="2"/>
        </w:numPr>
        <w:overflowPunct/>
        <w:autoSpaceDE/>
        <w:autoSpaceDN/>
        <w:adjustRightInd/>
        <w:spacing w:line="360" w:lineRule="auto"/>
        <w:ind w:left="504"/>
        <w:textAlignment w:val="auto"/>
        <w:rPr>
          <w:rFonts w:ascii="Arial" w:eastAsia="Calibri" w:hAnsi="Arial" w:cs="Arial"/>
          <w:lang w:eastAsia="en-IN"/>
        </w:rPr>
      </w:pPr>
      <w:r>
        <w:rPr>
          <w:rFonts w:ascii="Arial" w:eastAsia="Calibri" w:hAnsi="Arial" w:cs="Arial"/>
          <w:lang w:eastAsia="en-IN"/>
        </w:rPr>
        <w:t>Highly adaptive to a team environment and proven ability to work in a fast-paced teaming environment with excellent communication skills. Highly motivated with a passion for learning.</w:t>
      </w:r>
    </w:p>
    <w:p w14:paraId="1E5682CD" w14:textId="396EFB4B" w:rsidR="00F37273" w:rsidRDefault="00000000">
      <w:pPr>
        <w:pStyle w:val="NoSpacing"/>
        <w:numPr>
          <w:ilvl w:val="0"/>
          <w:numId w:val="2"/>
        </w:numPr>
        <w:spacing w:line="360" w:lineRule="auto"/>
        <w:ind w:left="504"/>
        <w:rPr>
          <w:rFonts w:ascii="Arial" w:hAnsi="Arial" w:cs="Arial"/>
          <w:sz w:val="20"/>
          <w:szCs w:val="20"/>
          <w:lang w:eastAsia="en-IN"/>
        </w:rPr>
      </w:pPr>
      <w:r>
        <w:rPr>
          <w:rFonts w:ascii="Arial" w:hAnsi="Arial" w:cs="Arial"/>
          <w:sz w:val="20"/>
          <w:szCs w:val="20"/>
          <w:lang w:eastAsia="en-IN"/>
        </w:rPr>
        <w:t>Good knowledge of Agile Scrum methodology</w:t>
      </w:r>
      <w:r w:rsidR="00AE1178">
        <w:rPr>
          <w:rFonts w:ascii="Arial" w:hAnsi="Arial" w:cs="Arial"/>
          <w:sz w:val="20"/>
          <w:szCs w:val="20"/>
          <w:lang w:eastAsia="en-IN"/>
        </w:rPr>
        <w:t>,</w:t>
      </w:r>
      <w:r w:rsidR="00AE1178" w:rsidRPr="00AE1178">
        <w:rPr>
          <w:rFonts w:ascii="Arial" w:hAnsi="Arial" w:cs="Arial"/>
          <w:sz w:val="20"/>
          <w:szCs w:val="20"/>
          <w:lang w:eastAsia="en-IN"/>
        </w:rPr>
        <w:t xml:space="preserve"> </w:t>
      </w:r>
      <w:r w:rsidR="00AE1178">
        <w:rPr>
          <w:rFonts w:ascii="Arial" w:hAnsi="Arial" w:cs="Arial"/>
          <w:sz w:val="20"/>
          <w:szCs w:val="20"/>
          <w:lang w:eastAsia="en-IN"/>
        </w:rPr>
        <w:t>SQL servers and JavaScript</w:t>
      </w:r>
    </w:p>
    <w:p w14:paraId="194F11FF" w14:textId="77777777" w:rsidR="00F37273" w:rsidRPr="00AE1178" w:rsidRDefault="00000000" w:rsidP="00AB726B">
      <w:pPr>
        <w:spacing w:line="360" w:lineRule="auto"/>
        <w:jc w:val="both"/>
        <w:rPr>
          <w:rFonts w:asciiTheme="majorHAnsi" w:hAnsiTheme="majorHAnsi" w:cstheme="minorHAnsi"/>
          <w:b/>
          <w:sz w:val="28"/>
          <w:szCs w:val="28"/>
        </w:rPr>
      </w:pPr>
      <w:r w:rsidRPr="00AE1178">
        <w:rPr>
          <w:rFonts w:asciiTheme="majorHAnsi" w:hAnsiTheme="majorHAnsi" w:cstheme="minorHAnsi"/>
          <w:b/>
          <w:sz w:val="28"/>
          <w:szCs w:val="28"/>
        </w:rPr>
        <w:t>Experience</w:t>
      </w:r>
    </w:p>
    <w:p w14:paraId="2E43B8C5" w14:textId="6E16FE72" w:rsidR="00AB726B" w:rsidRDefault="00AB726B" w:rsidP="00AB726B">
      <w:pPr>
        <w:spacing w:line="360" w:lineRule="auto"/>
        <w:ind w:left="720"/>
        <w:jc w:val="both"/>
        <w:rPr>
          <w:rFonts w:asciiTheme="majorHAnsi" w:hAnsiTheme="majorHAnsi" w:cstheme="minorHAnsi"/>
          <w:b/>
        </w:rPr>
      </w:pPr>
      <w:r w:rsidRPr="00AB726B">
        <w:rPr>
          <w:rFonts w:asciiTheme="majorHAnsi" w:hAnsiTheme="majorHAnsi" w:cstheme="minorHAnsi"/>
          <w:b/>
        </w:rPr>
        <w:t>Boomi Developer</w:t>
      </w:r>
      <w:r w:rsidRPr="00AB726B">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r>
      <w:r w:rsidRPr="00AB726B">
        <w:rPr>
          <w:rFonts w:asciiTheme="majorHAnsi" w:hAnsiTheme="majorHAnsi" w:cstheme="minorHAnsi"/>
          <w:b/>
        </w:rPr>
        <w:t>Apr 2020 to till date</w:t>
      </w:r>
    </w:p>
    <w:p w14:paraId="09721E02" w14:textId="2C79BF56" w:rsidR="00F37273" w:rsidRPr="00AB726B" w:rsidRDefault="00AB03F4" w:rsidP="00AE1178">
      <w:pPr>
        <w:spacing w:line="360" w:lineRule="auto"/>
        <w:ind w:left="720"/>
        <w:jc w:val="both"/>
        <w:rPr>
          <w:rFonts w:asciiTheme="majorHAnsi" w:hAnsiTheme="majorHAnsi" w:cstheme="minorHAnsi"/>
          <w:b/>
        </w:rPr>
      </w:pPr>
      <w:proofErr w:type="spellStart"/>
      <w:r>
        <w:rPr>
          <w:rFonts w:asciiTheme="majorHAnsi" w:hAnsiTheme="majorHAnsi" w:cstheme="minorHAnsi"/>
          <w:b/>
        </w:rPr>
        <w:t>Cybermatic</w:t>
      </w:r>
      <w:proofErr w:type="spellEnd"/>
      <w:r>
        <w:rPr>
          <w:rFonts w:asciiTheme="majorHAnsi" w:hAnsiTheme="majorHAnsi" w:cstheme="minorHAnsi"/>
          <w:b/>
        </w:rPr>
        <w:t xml:space="preserve"> Systems</w:t>
      </w:r>
      <w:r w:rsidR="00C34020" w:rsidRPr="00AB726B">
        <w:rPr>
          <w:rFonts w:asciiTheme="majorHAnsi" w:hAnsiTheme="majorHAnsi" w:cstheme="minorHAnsi"/>
          <w:b/>
        </w:rPr>
        <w:tab/>
      </w:r>
      <w:r w:rsidR="00AB726B">
        <w:rPr>
          <w:rFonts w:asciiTheme="majorHAnsi" w:hAnsiTheme="majorHAnsi" w:cstheme="minorHAnsi"/>
          <w:b/>
        </w:rPr>
        <w:tab/>
      </w:r>
      <w:r w:rsidR="00AB726B">
        <w:rPr>
          <w:rFonts w:asciiTheme="majorHAnsi" w:hAnsiTheme="majorHAnsi" w:cstheme="minorHAnsi"/>
          <w:b/>
        </w:rPr>
        <w:tab/>
      </w:r>
      <w:r w:rsidR="00AB726B">
        <w:rPr>
          <w:rFonts w:asciiTheme="majorHAnsi" w:hAnsiTheme="majorHAnsi" w:cstheme="minorHAnsi"/>
          <w:b/>
        </w:rPr>
        <w:tab/>
      </w:r>
      <w:r w:rsidR="00AB726B">
        <w:rPr>
          <w:rFonts w:asciiTheme="majorHAnsi" w:hAnsiTheme="majorHAnsi" w:cstheme="minorHAnsi"/>
          <w:b/>
        </w:rPr>
        <w:tab/>
      </w:r>
      <w:r w:rsidR="00AB726B">
        <w:rPr>
          <w:rFonts w:asciiTheme="majorHAnsi" w:hAnsiTheme="majorHAnsi" w:cstheme="minorHAnsi"/>
          <w:b/>
        </w:rPr>
        <w:tab/>
      </w:r>
      <w:r w:rsidR="00AB726B">
        <w:rPr>
          <w:rFonts w:asciiTheme="majorHAnsi" w:hAnsiTheme="majorHAnsi" w:cstheme="minorHAnsi"/>
          <w:b/>
        </w:rPr>
        <w:tab/>
      </w:r>
      <w:r w:rsidR="00595765">
        <w:rPr>
          <w:rFonts w:asciiTheme="majorHAnsi" w:hAnsiTheme="majorHAnsi" w:cstheme="minorHAnsi"/>
          <w:b/>
        </w:rPr>
        <w:t>Hyderabad</w:t>
      </w:r>
      <w:r w:rsidR="00C34020" w:rsidRPr="00AB726B">
        <w:rPr>
          <w:rFonts w:asciiTheme="majorHAnsi" w:hAnsiTheme="majorHAnsi" w:cstheme="minorHAnsi"/>
          <w:b/>
        </w:rPr>
        <w:tab/>
      </w:r>
      <w:r w:rsidR="00C34020" w:rsidRPr="00AB726B">
        <w:rPr>
          <w:rFonts w:asciiTheme="majorHAnsi" w:hAnsiTheme="majorHAnsi" w:cstheme="minorHAnsi"/>
          <w:b/>
        </w:rPr>
        <w:tab/>
      </w:r>
      <w:r w:rsidRPr="00AB726B">
        <w:rPr>
          <w:rFonts w:asciiTheme="majorHAnsi" w:hAnsiTheme="majorHAnsi" w:cstheme="minorHAnsi"/>
          <w:b/>
        </w:rPr>
        <w:t xml:space="preserve"> </w:t>
      </w:r>
    </w:p>
    <w:p w14:paraId="00A08A74" w14:textId="68A400A4" w:rsidR="00C65024" w:rsidRPr="004A0725" w:rsidRDefault="00C65024" w:rsidP="004A0725">
      <w:pPr>
        <w:numPr>
          <w:ilvl w:val="0"/>
          <w:numId w:val="2"/>
        </w:numPr>
        <w:overflowPunct/>
        <w:autoSpaceDE/>
        <w:autoSpaceDN/>
        <w:adjustRightInd/>
        <w:spacing w:line="360" w:lineRule="auto"/>
        <w:ind w:left="504"/>
        <w:textAlignment w:val="auto"/>
        <w:rPr>
          <w:rFonts w:ascii="Arial" w:eastAsia="Calibri" w:hAnsi="Arial" w:cs="Arial"/>
          <w:lang w:eastAsia="en-IN"/>
        </w:rPr>
      </w:pPr>
      <w:r w:rsidRPr="004A0725">
        <w:rPr>
          <w:rFonts w:ascii="Arial" w:eastAsia="Calibri" w:hAnsi="Arial" w:cs="Arial"/>
          <w:lang w:eastAsia="en-IN"/>
        </w:rPr>
        <w:t>Hands on experience in design, development, deployment and maintenance of integration process between application across cloud or on premises using Dell Boomi Atmosphere (Cloud integration, Application Integration and Enterprise web services APIs).</w:t>
      </w:r>
    </w:p>
    <w:p w14:paraId="111270CB" w14:textId="54146AFF" w:rsidR="004A0725" w:rsidRPr="004A0725" w:rsidRDefault="004A0725" w:rsidP="004A0725">
      <w:pPr>
        <w:numPr>
          <w:ilvl w:val="0"/>
          <w:numId w:val="2"/>
        </w:numPr>
        <w:overflowPunct/>
        <w:autoSpaceDE/>
        <w:autoSpaceDN/>
        <w:adjustRightInd/>
        <w:spacing w:line="360" w:lineRule="auto"/>
        <w:ind w:left="504"/>
        <w:textAlignment w:val="auto"/>
        <w:rPr>
          <w:rFonts w:ascii="Arial" w:eastAsia="Calibri" w:hAnsi="Arial" w:cs="Arial"/>
          <w:lang w:eastAsia="en-IN"/>
        </w:rPr>
      </w:pPr>
      <w:r w:rsidRPr="004A0725">
        <w:rPr>
          <w:rFonts w:ascii="Arial" w:eastAsia="Calibri" w:hAnsi="Arial" w:cs="Arial"/>
          <w:lang w:eastAsia="en-IN"/>
        </w:rPr>
        <w:t>As Boomi Developer developing, optimizing, and implementing scalable integrations to automate business processes using Dell Boomi.</w:t>
      </w:r>
    </w:p>
    <w:p w14:paraId="5BC3A194" w14:textId="159B230D" w:rsidR="004A0725" w:rsidRPr="004A0725" w:rsidRDefault="004A0725" w:rsidP="004A0725">
      <w:pPr>
        <w:numPr>
          <w:ilvl w:val="0"/>
          <w:numId w:val="2"/>
        </w:numPr>
        <w:overflowPunct/>
        <w:autoSpaceDE/>
        <w:autoSpaceDN/>
        <w:adjustRightInd/>
        <w:spacing w:line="360" w:lineRule="auto"/>
        <w:ind w:left="504"/>
        <w:textAlignment w:val="auto"/>
        <w:rPr>
          <w:rFonts w:ascii="Arial" w:eastAsia="Calibri" w:hAnsi="Arial" w:cs="Arial"/>
          <w:lang w:eastAsia="en-IN"/>
        </w:rPr>
      </w:pPr>
      <w:proofErr w:type="spellStart"/>
      <w:r w:rsidRPr="004A0725">
        <w:rPr>
          <w:rFonts w:ascii="Arial" w:eastAsia="Calibri" w:hAnsi="Arial" w:cs="Arial"/>
          <w:lang w:eastAsia="en-IN"/>
        </w:rPr>
        <w:t>Analysing</w:t>
      </w:r>
      <w:proofErr w:type="spellEnd"/>
      <w:r w:rsidRPr="004A0725">
        <w:rPr>
          <w:rFonts w:ascii="Arial" w:eastAsia="Calibri" w:hAnsi="Arial" w:cs="Arial"/>
          <w:lang w:eastAsia="en-IN"/>
        </w:rPr>
        <w:t xml:space="preserve"> source system data, determining needs, and providing inputs to design solutions.</w:t>
      </w:r>
    </w:p>
    <w:p w14:paraId="79F5F94E" w14:textId="17B97CEF" w:rsidR="00F37273" w:rsidRPr="00C65024" w:rsidRDefault="00C65024" w:rsidP="004A0725">
      <w:pPr>
        <w:numPr>
          <w:ilvl w:val="0"/>
          <w:numId w:val="2"/>
        </w:numPr>
        <w:overflowPunct/>
        <w:autoSpaceDE/>
        <w:autoSpaceDN/>
        <w:adjustRightInd/>
        <w:spacing w:line="360" w:lineRule="auto"/>
        <w:ind w:left="504"/>
        <w:textAlignment w:val="auto"/>
        <w:rPr>
          <w:rFonts w:asciiTheme="majorHAnsi" w:hAnsiTheme="majorHAnsi" w:cstheme="minorHAnsi"/>
          <w:b/>
        </w:rPr>
      </w:pPr>
      <w:r w:rsidRPr="004A0725">
        <w:rPr>
          <w:rFonts w:ascii="Arial" w:eastAsia="Calibri" w:hAnsi="Arial" w:cs="Arial"/>
          <w:lang w:eastAsia="en-IN"/>
        </w:rPr>
        <w:t>Expertise in end-to-end development of software product from requirement analysis to testing and maintenance.</w:t>
      </w:r>
      <w:r w:rsidR="00C34020" w:rsidRPr="004A0725">
        <w:rPr>
          <w:rFonts w:ascii="Arial" w:hAnsi="Arial" w:cs="Arial"/>
          <w:lang w:val="en-IN"/>
        </w:rPr>
        <w:tab/>
      </w:r>
      <w:r w:rsidR="00C34020" w:rsidRPr="004A0725">
        <w:rPr>
          <w:rFonts w:ascii="Arial" w:hAnsi="Arial" w:cs="Arial"/>
          <w:sz w:val="22"/>
          <w:szCs w:val="22"/>
          <w:lang w:val="en-IN"/>
        </w:rPr>
        <w:tab/>
      </w:r>
      <w:r w:rsidR="00C34020" w:rsidRPr="00C65024">
        <w:rPr>
          <w:rFonts w:asciiTheme="majorHAnsi" w:hAnsiTheme="majorHAnsi" w:cstheme="minorHAnsi"/>
          <w:b/>
        </w:rPr>
        <w:tab/>
      </w:r>
      <w:r w:rsidR="00C34020" w:rsidRPr="00C65024">
        <w:rPr>
          <w:rFonts w:asciiTheme="majorHAnsi" w:hAnsiTheme="majorHAnsi" w:cstheme="minorHAnsi"/>
          <w:b/>
        </w:rPr>
        <w:tab/>
      </w:r>
      <w:r w:rsidRPr="00C65024">
        <w:rPr>
          <w:rFonts w:asciiTheme="majorHAnsi" w:hAnsiTheme="majorHAnsi" w:cstheme="minorHAnsi"/>
          <w:b/>
        </w:rPr>
        <w:t xml:space="preserve"> </w:t>
      </w:r>
      <w:r w:rsidR="00C34020" w:rsidRPr="00C65024">
        <w:rPr>
          <w:rFonts w:asciiTheme="majorHAnsi" w:hAnsiTheme="majorHAnsi" w:cstheme="minorHAnsi"/>
          <w:b/>
        </w:rPr>
        <w:tab/>
      </w:r>
      <w:r w:rsidR="00AB726B" w:rsidRPr="00C65024">
        <w:rPr>
          <w:rFonts w:asciiTheme="majorHAnsi" w:hAnsiTheme="majorHAnsi" w:cstheme="minorHAnsi"/>
          <w:b/>
        </w:rPr>
        <w:tab/>
      </w:r>
    </w:p>
    <w:p w14:paraId="34615FE7" w14:textId="77777777" w:rsidR="00AB726B" w:rsidRPr="00AB726B" w:rsidRDefault="00AB726B">
      <w:pPr>
        <w:spacing w:line="360" w:lineRule="auto"/>
        <w:jc w:val="both"/>
        <w:rPr>
          <w:rFonts w:asciiTheme="majorHAnsi" w:hAnsiTheme="majorHAnsi" w:cstheme="minorHAnsi"/>
          <w:b/>
        </w:rPr>
      </w:pPr>
    </w:p>
    <w:p w14:paraId="6C6A2995" w14:textId="77777777" w:rsidR="00F37273" w:rsidRPr="00AE1178" w:rsidRDefault="00000000">
      <w:pPr>
        <w:spacing w:line="360" w:lineRule="auto"/>
        <w:jc w:val="both"/>
        <w:rPr>
          <w:rFonts w:asciiTheme="majorHAnsi" w:hAnsiTheme="majorHAnsi" w:cs="Calibri"/>
          <w:b/>
          <w:sz w:val="28"/>
          <w:szCs w:val="28"/>
          <w:lang w:val="en-IN"/>
        </w:rPr>
      </w:pPr>
      <w:r w:rsidRPr="00AE1178">
        <w:rPr>
          <w:rFonts w:asciiTheme="majorHAnsi" w:hAnsiTheme="majorHAnsi" w:cs="Calibri"/>
          <w:b/>
          <w:sz w:val="28"/>
          <w:szCs w:val="28"/>
        </w:rPr>
        <w:t>Techn</w:t>
      </w:r>
      <w:proofErr w:type="spellStart"/>
      <w:r w:rsidRPr="00AE1178">
        <w:rPr>
          <w:rFonts w:asciiTheme="majorHAnsi" w:hAnsiTheme="majorHAnsi" w:cs="Calibri"/>
          <w:b/>
          <w:sz w:val="28"/>
          <w:szCs w:val="28"/>
          <w:lang w:val="en-IN"/>
        </w:rPr>
        <w:t>ical</w:t>
      </w:r>
      <w:proofErr w:type="spellEnd"/>
      <w:r w:rsidRPr="00AE1178">
        <w:rPr>
          <w:rFonts w:asciiTheme="majorHAnsi" w:hAnsiTheme="majorHAnsi" w:cs="Calibri"/>
          <w:b/>
          <w:sz w:val="28"/>
          <w:szCs w:val="28"/>
          <w:lang w:val="en-IN"/>
        </w:rPr>
        <w:t xml:space="preserve"> skills</w:t>
      </w:r>
    </w:p>
    <w:p w14:paraId="3FCA29E5" w14:textId="77777777" w:rsidR="00F37273" w:rsidRDefault="00000000">
      <w:pPr>
        <w:pStyle w:val="NormalWeb"/>
        <w:shd w:val="clear" w:color="auto" w:fill="FFFFFF"/>
        <w:spacing w:before="0" w:beforeAutospacing="0" w:after="0"/>
        <w:ind w:left="360" w:right="288"/>
        <w:jc w:val="both"/>
        <w:rPr>
          <w:rFonts w:ascii="Arial" w:hAnsi="Arial" w:cs="Arial"/>
          <w:bCs/>
          <w:sz w:val="22"/>
          <w:szCs w:val="22"/>
          <w:lang w:val="en-IN"/>
        </w:rPr>
      </w:pPr>
      <w:r>
        <w:rPr>
          <w:rFonts w:ascii="Arial" w:hAnsi="Arial" w:cs="Arial"/>
          <w:bCs/>
          <w:sz w:val="22"/>
          <w:szCs w:val="22"/>
          <w:lang w:val="en-IN"/>
        </w:rPr>
        <w:t xml:space="preserve">   Boomi | JavaScript | SQL | Linux</w:t>
      </w:r>
    </w:p>
    <w:p w14:paraId="49B61E44" w14:textId="77777777" w:rsidR="00F37273" w:rsidRPr="00AE1178" w:rsidRDefault="00000000">
      <w:pPr>
        <w:spacing w:line="360" w:lineRule="auto"/>
        <w:rPr>
          <w:rFonts w:asciiTheme="majorHAnsi" w:hAnsiTheme="majorHAnsi" w:cs="Calibri"/>
          <w:b/>
          <w:sz w:val="28"/>
          <w:szCs w:val="28"/>
        </w:rPr>
      </w:pPr>
      <w:r w:rsidRPr="00AE1178">
        <w:rPr>
          <w:rFonts w:asciiTheme="majorHAnsi" w:hAnsiTheme="majorHAnsi" w:cs="Calibri"/>
          <w:b/>
          <w:sz w:val="28"/>
          <w:szCs w:val="28"/>
        </w:rPr>
        <w:t xml:space="preserve">Education </w:t>
      </w:r>
    </w:p>
    <w:p w14:paraId="6AB3FC01" w14:textId="3EC0027B" w:rsidR="00F37273" w:rsidRDefault="004A7E6B">
      <w:pPr>
        <w:pStyle w:val="ListParagraph"/>
        <w:widowControl/>
        <w:shd w:val="clear" w:color="auto" w:fill="FFFFFF"/>
        <w:ind w:left="0" w:firstLineChars="150" w:firstLine="330"/>
        <w:contextualSpacing w:val="0"/>
        <w:jc w:val="both"/>
        <w:rPr>
          <w:rFonts w:ascii="Arial" w:hAnsi="Arial" w:cs="Arial"/>
          <w:sz w:val="22"/>
          <w:szCs w:val="22"/>
          <w:lang w:val="en-IN"/>
        </w:rPr>
      </w:pPr>
      <w:r>
        <w:rPr>
          <w:rFonts w:ascii="Arial" w:hAnsi="Arial" w:cs="Arial"/>
          <w:sz w:val="22"/>
          <w:szCs w:val="22"/>
        </w:rPr>
        <w:t>B.Sc. (Comp)</w:t>
      </w:r>
      <w:r>
        <w:rPr>
          <w:rFonts w:ascii="Arial" w:hAnsi="Arial" w:cs="Arial"/>
          <w:sz w:val="22"/>
          <w:szCs w:val="22"/>
          <w:lang w:val="en-IN"/>
        </w:rPr>
        <w:t xml:space="preserve"> from </w:t>
      </w:r>
      <w:proofErr w:type="spellStart"/>
      <w:r>
        <w:rPr>
          <w:rFonts w:ascii="Arial" w:hAnsi="Arial" w:cs="Arial"/>
          <w:sz w:val="22"/>
          <w:szCs w:val="22"/>
          <w:lang w:val="en-IN"/>
        </w:rPr>
        <w:t>Satavahana</w:t>
      </w:r>
      <w:proofErr w:type="spellEnd"/>
      <w:r>
        <w:rPr>
          <w:rFonts w:ascii="Arial" w:hAnsi="Arial" w:cs="Arial"/>
          <w:sz w:val="22"/>
          <w:szCs w:val="22"/>
          <w:lang w:val="en-IN"/>
        </w:rPr>
        <w:t xml:space="preserve"> university</w:t>
      </w:r>
    </w:p>
    <w:p w14:paraId="621C21C5" w14:textId="5F0636A7" w:rsidR="004A7E6B" w:rsidRDefault="004A7E6B">
      <w:pPr>
        <w:pStyle w:val="ListParagraph"/>
        <w:widowControl/>
        <w:shd w:val="clear" w:color="auto" w:fill="FFFFFF"/>
        <w:ind w:left="0" w:firstLineChars="150" w:firstLine="330"/>
        <w:contextualSpacing w:val="0"/>
        <w:jc w:val="both"/>
        <w:rPr>
          <w:rFonts w:ascii="Arial" w:hAnsi="Arial" w:cs="Arial"/>
          <w:sz w:val="22"/>
          <w:szCs w:val="22"/>
          <w:lang w:val="en-IN"/>
        </w:rPr>
      </w:pPr>
      <w:r>
        <w:rPr>
          <w:rFonts w:ascii="Arial" w:hAnsi="Arial" w:cs="Arial"/>
          <w:sz w:val="22"/>
          <w:szCs w:val="22"/>
          <w:lang w:val="en-IN"/>
        </w:rPr>
        <w:t>M.Sc. (Stats) from Osmania University</w:t>
      </w:r>
    </w:p>
    <w:p w14:paraId="15D7A262" w14:textId="77777777" w:rsidR="00F37273" w:rsidRDefault="00F37273">
      <w:pPr>
        <w:pStyle w:val="ListParagraph"/>
        <w:widowControl/>
        <w:shd w:val="clear" w:color="auto" w:fill="FFFFFF"/>
        <w:ind w:left="0"/>
        <w:contextualSpacing w:val="0"/>
        <w:jc w:val="both"/>
        <w:rPr>
          <w:rFonts w:ascii="Arial" w:hAnsi="Arial" w:cs="Arial"/>
          <w:sz w:val="22"/>
          <w:szCs w:val="22"/>
        </w:rPr>
      </w:pPr>
    </w:p>
    <w:p w14:paraId="0C7D5249" w14:textId="77777777" w:rsidR="00F37273" w:rsidRPr="00AE1178" w:rsidRDefault="00000000">
      <w:pPr>
        <w:spacing w:line="480" w:lineRule="auto"/>
        <w:rPr>
          <w:rFonts w:asciiTheme="majorHAnsi" w:hAnsiTheme="majorHAnsi" w:cs="Calibri"/>
          <w:b/>
          <w:sz w:val="28"/>
          <w:szCs w:val="28"/>
          <w:lang w:val="en-IN"/>
        </w:rPr>
      </w:pPr>
      <w:r w:rsidRPr="00AE1178">
        <w:rPr>
          <w:rFonts w:asciiTheme="majorHAnsi" w:hAnsiTheme="majorHAnsi" w:cs="Calibri"/>
          <w:b/>
          <w:sz w:val="28"/>
          <w:szCs w:val="28"/>
        </w:rPr>
        <w:t>Certification</w:t>
      </w:r>
      <w:r w:rsidRPr="00AE1178">
        <w:rPr>
          <w:rFonts w:asciiTheme="majorHAnsi" w:hAnsiTheme="majorHAnsi" w:cs="Calibri"/>
          <w:b/>
          <w:sz w:val="28"/>
          <w:szCs w:val="28"/>
          <w:lang w:val="en-IN"/>
        </w:rPr>
        <w:t>s</w:t>
      </w:r>
    </w:p>
    <w:p w14:paraId="3ECA7557" w14:textId="77777777" w:rsidR="00F37273" w:rsidRDefault="00000000">
      <w:pPr>
        <w:pStyle w:val="ListParagraph"/>
        <w:widowControl/>
        <w:numPr>
          <w:ilvl w:val="0"/>
          <w:numId w:val="3"/>
        </w:numPr>
        <w:tabs>
          <w:tab w:val="clear" w:pos="0"/>
        </w:tabs>
        <w:suppressAutoHyphens/>
        <w:contextualSpacing w:val="0"/>
        <w:rPr>
          <w:rFonts w:ascii="Arial" w:hAnsi="Arial" w:cs="Arial"/>
          <w:sz w:val="22"/>
          <w:szCs w:val="22"/>
        </w:rPr>
      </w:pPr>
      <w:r>
        <w:rPr>
          <w:rFonts w:ascii="Arial" w:hAnsi="Arial" w:cs="Arial"/>
          <w:sz w:val="22"/>
          <w:szCs w:val="22"/>
        </w:rPr>
        <w:t>Boomi Associate Developer.</w:t>
      </w:r>
    </w:p>
    <w:p w14:paraId="61DA13A2" w14:textId="257C7824" w:rsidR="004A0725" w:rsidRPr="004A0725" w:rsidRDefault="00000000" w:rsidP="004A0725">
      <w:pPr>
        <w:pStyle w:val="ListParagraph"/>
        <w:widowControl/>
        <w:numPr>
          <w:ilvl w:val="0"/>
          <w:numId w:val="3"/>
        </w:numPr>
        <w:tabs>
          <w:tab w:val="clear" w:pos="0"/>
        </w:tabs>
        <w:suppressAutoHyphens/>
        <w:contextualSpacing w:val="0"/>
        <w:rPr>
          <w:rFonts w:cs="Calibri"/>
          <w:b/>
        </w:rPr>
      </w:pPr>
      <w:r>
        <w:rPr>
          <w:rFonts w:ascii="Arial" w:hAnsi="Arial" w:cs="Arial"/>
          <w:sz w:val="22"/>
          <w:szCs w:val="22"/>
        </w:rPr>
        <w:t>Boomi Professional Developer</w:t>
      </w:r>
    </w:p>
    <w:p w14:paraId="16744D88" w14:textId="77777777" w:rsidR="00F37273" w:rsidRDefault="00F37273">
      <w:pPr>
        <w:pStyle w:val="ListParagraph"/>
        <w:widowControl/>
        <w:tabs>
          <w:tab w:val="left" w:pos="0"/>
        </w:tabs>
        <w:suppressAutoHyphens/>
        <w:contextualSpacing w:val="0"/>
        <w:rPr>
          <w:rFonts w:ascii="Arial" w:hAnsi="Arial" w:cs="Arial"/>
          <w:sz w:val="22"/>
          <w:szCs w:val="22"/>
        </w:rPr>
      </w:pPr>
    </w:p>
    <w:p w14:paraId="06CF06EB" w14:textId="4F2544AE" w:rsidR="00F37273" w:rsidRPr="00AE1178" w:rsidRDefault="00C10D6D">
      <w:pPr>
        <w:rPr>
          <w:rFonts w:asciiTheme="majorHAnsi" w:hAnsiTheme="majorHAnsi" w:cs="Calibri"/>
          <w:b/>
          <w:sz w:val="28"/>
          <w:szCs w:val="28"/>
        </w:rPr>
      </w:pPr>
      <w:r>
        <w:rPr>
          <w:rFonts w:asciiTheme="majorHAnsi" w:hAnsiTheme="majorHAnsi" w:cs="Calibri"/>
          <w:b/>
          <w:sz w:val="28"/>
          <w:szCs w:val="28"/>
        </w:rPr>
        <w:t xml:space="preserve">Summary of </w:t>
      </w:r>
      <w:r w:rsidRPr="00AE1178">
        <w:rPr>
          <w:rFonts w:asciiTheme="majorHAnsi" w:hAnsiTheme="majorHAnsi" w:cs="Calibri"/>
          <w:b/>
          <w:sz w:val="28"/>
          <w:szCs w:val="28"/>
        </w:rPr>
        <w:t>Projects</w:t>
      </w:r>
    </w:p>
    <w:p w14:paraId="4F4914CD" w14:textId="77777777" w:rsidR="00F37273" w:rsidRPr="00AB726B" w:rsidRDefault="00000000">
      <w:pPr>
        <w:rPr>
          <w:rFonts w:asciiTheme="majorHAnsi" w:hAnsiTheme="majorHAnsi" w:cs="Calibri"/>
          <w:b/>
        </w:rPr>
      </w:pPr>
      <w:r w:rsidRPr="00AB726B">
        <w:rPr>
          <w:rFonts w:asciiTheme="majorHAnsi" w:hAnsiTheme="majorHAnsi" w:cs="Calibri"/>
          <w:b/>
        </w:rPr>
        <w:t xml:space="preserve"> </w:t>
      </w:r>
    </w:p>
    <w:p w14:paraId="41AFD57D" w14:textId="77777777" w:rsidR="00F37273" w:rsidRPr="00AE1178" w:rsidRDefault="00000000">
      <w:pPr>
        <w:rPr>
          <w:rFonts w:asciiTheme="majorHAnsi" w:hAnsiTheme="majorHAnsi" w:cs="Calibri"/>
          <w:b/>
          <w:sz w:val="24"/>
          <w:szCs w:val="24"/>
        </w:rPr>
      </w:pPr>
      <w:r w:rsidRPr="00AE1178">
        <w:rPr>
          <w:rFonts w:asciiTheme="majorHAnsi" w:hAnsiTheme="majorHAnsi" w:cs="Calibri"/>
          <w:b/>
          <w:sz w:val="24"/>
          <w:szCs w:val="24"/>
        </w:rPr>
        <w:t>Project #1:</w:t>
      </w:r>
    </w:p>
    <w:p w14:paraId="119DEE29" w14:textId="77777777" w:rsidR="00F37273" w:rsidRDefault="00F37273">
      <w:pPr>
        <w:rPr>
          <w:rFonts w:cs="Calibri"/>
          <w:b/>
        </w:rPr>
      </w:pPr>
    </w:p>
    <w:p w14:paraId="72C654E3" w14:textId="3A14E8F0" w:rsidR="00F37273" w:rsidRDefault="00000000">
      <w:pPr>
        <w:spacing w:line="276" w:lineRule="auto"/>
        <w:rPr>
          <w:rFonts w:cs="Calibri"/>
          <w:bCs/>
        </w:rPr>
      </w:pPr>
      <w:r>
        <w:rPr>
          <w:rFonts w:cs="Calibri"/>
          <w:b/>
        </w:rPr>
        <w:t xml:space="preserve">           </w:t>
      </w:r>
      <w:r>
        <w:rPr>
          <w:rFonts w:cs="Calibri"/>
          <w:bCs/>
        </w:rPr>
        <w:t xml:space="preserve">Title:  </w:t>
      </w:r>
      <w:r w:rsidR="004A0725">
        <w:rPr>
          <w:rFonts w:cs="Calibri"/>
          <w:bCs/>
        </w:rPr>
        <w:tab/>
      </w:r>
      <w:r>
        <w:rPr>
          <w:rFonts w:cs="Calibri"/>
          <w:bCs/>
        </w:rPr>
        <w:t>DJO</w:t>
      </w:r>
      <w:r w:rsidR="001A18DB">
        <w:rPr>
          <w:rFonts w:cs="Calibri"/>
          <w:bCs/>
        </w:rPr>
        <w:t xml:space="preserve"> </w:t>
      </w:r>
      <w:r w:rsidR="004A0725">
        <w:rPr>
          <w:rFonts w:cs="Calibri"/>
          <w:bCs/>
        </w:rPr>
        <w:t>Cloud Integration with Boomi</w:t>
      </w:r>
    </w:p>
    <w:p w14:paraId="3DB378EF" w14:textId="5D0BED01" w:rsidR="00F37273" w:rsidRDefault="00000000">
      <w:pPr>
        <w:pStyle w:val="ListParagraph"/>
        <w:spacing w:after="200" w:line="276" w:lineRule="auto"/>
        <w:rPr>
          <w:rFonts w:ascii="Arial" w:hAnsi="Arial" w:cs="Arial"/>
          <w:sz w:val="22"/>
          <w:szCs w:val="22"/>
          <w:lang w:eastAsia="en-IN"/>
        </w:rPr>
      </w:pPr>
      <w:r>
        <w:rPr>
          <w:rFonts w:ascii="Arial" w:hAnsi="Arial" w:cs="Arial"/>
          <w:sz w:val="22"/>
          <w:szCs w:val="22"/>
          <w:lang w:val="en-IN" w:eastAsia="en-IN"/>
        </w:rPr>
        <w:t xml:space="preserve">Client: </w:t>
      </w:r>
      <w:r w:rsidR="004A0725">
        <w:rPr>
          <w:rFonts w:ascii="Arial" w:hAnsi="Arial" w:cs="Arial"/>
          <w:sz w:val="22"/>
          <w:szCs w:val="22"/>
          <w:lang w:val="en-IN" w:eastAsia="en-IN"/>
        </w:rPr>
        <w:tab/>
      </w:r>
      <w:r>
        <w:rPr>
          <w:rFonts w:ascii="Arial" w:hAnsi="Arial" w:cs="Arial"/>
          <w:sz w:val="22"/>
          <w:szCs w:val="22"/>
          <w:lang w:val="en-IN" w:eastAsia="en-IN"/>
        </w:rPr>
        <w:t>DJO</w:t>
      </w:r>
      <w:r>
        <w:rPr>
          <w:rFonts w:ascii="Arial" w:hAnsi="Arial" w:cs="Arial"/>
          <w:sz w:val="22"/>
          <w:szCs w:val="22"/>
          <w:lang w:eastAsia="en-IN"/>
        </w:rPr>
        <w:t xml:space="preserve"> Global</w:t>
      </w:r>
    </w:p>
    <w:p w14:paraId="29333507" w14:textId="2D903920" w:rsidR="00F37273" w:rsidRDefault="00000000">
      <w:pPr>
        <w:pStyle w:val="ListParagraph"/>
        <w:spacing w:after="200" w:line="276" w:lineRule="auto"/>
        <w:rPr>
          <w:rFonts w:ascii="Arial" w:hAnsi="Arial" w:cs="Arial"/>
          <w:sz w:val="22"/>
          <w:szCs w:val="22"/>
        </w:rPr>
      </w:pPr>
      <w:r>
        <w:rPr>
          <w:rFonts w:ascii="Arial" w:hAnsi="Arial" w:cs="Arial"/>
          <w:sz w:val="22"/>
          <w:szCs w:val="22"/>
          <w:lang w:val="en-IN" w:eastAsia="en-IN"/>
        </w:rPr>
        <w:t>Role</w:t>
      </w:r>
      <w:r>
        <w:rPr>
          <w:rFonts w:ascii="Arial" w:hAnsi="Arial" w:cs="Arial"/>
          <w:sz w:val="22"/>
          <w:szCs w:val="22"/>
        </w:rPr>
        <w:t xml:space="preserve">:  </w:t>
      </w:r>
      <w:r w:rsidR="004A0725">
        <w:rPr>
          <w:rFonts w:ascii="Arial" w:hAnsi="Arial" w:cs="Arial"/>
          <w:sz w:val="22"/>
          <w:szCs w:val="22"/>
        </w:rPr>
        <w:tab/>
      </w:r>
      <w:r>
        <w:rPr>
          <w:rFonts w:ascii="Arial" w:hAnsi="Arial" w:cs="Arial"/>
          <w:sz w:val="22"/>
          <w:szCs w:val="22"/>
        </w:rPr>
        <w:t>Boomi Integration Developer</w:t>
      </w:r>
    </w:p>
    <w:p w14:paraId="279DF36B" w14:textId="1B19F3A4" w:rsidR="00F37273" w:rsidRDefault="00000000" w:rsidP="004A0725">
      <w:pPr>
        <w:pStyle w:val="ListParagraph"/>
        <w:spacing w:after="200" w:line="276" w:lineRule="auto"/>
        <w:rPr>
          <w:rFonts w:ascii="Arial" w:hAnsi="Arial" w:cs="Arial"/>
          <w:sz w:val="22"/>
          <w:szCs w:val="22"/>
          <w:lang w:val="en-IN" w:eastAsia="en-IN"/>
        </w:rPr>
      </w:pPr>
      <w:r>
        <w:rPr>
          <w:rFonts w:ascii="Arial" w:hAnsi="Arial" w:cs="Arial"/>
          <w:sz w:val="22"/>
          <w:szCs w:val="22"/>
          <w:lang w:val="en-IN" w:eastAsia="en-IN"/>
        </w:rPr>
        <w:t>Duration: July 2022 to till date</w:t>
      </w:r>
    </w:p>
    <w:p w14:paraId="408B0DFD" w14:textId="77777777" w:rsidR="004A0725" w:rsidRPr="004A0725" w:rsidRDefault="004A0725" w:rsidP="004A0725">
      <w:pPr>
        <w:pStyle w:val="ListParagraph"/>
        <w:spacing w:after="200" w:line="276" w:lineRule="auto"/>
        <w:rPr>
          <w:rFonts w:ascii="Arial" w:hAnsi="Arial" w:cs="Arial"/>
          <w:sz w:val="22"/>
          <w:szCs w:val="22"/>
          <w:lang w:val="en-IN" w:eastAsia="en-IN"/>
        </w:rPr>
      </w:pPr>
    </w:p>
    <w:p w14:paraId="71900EBC" w14:textId="77777777" w:rsidR="00F37273" w:rsidRPr="00AB726B" w:rsidRDefault="00000000">
      <w:pPr>
        <w:pStyle w:val="ListParagraph"/>
        <w:ind w:left="0"/>
        <w:rPr>
          <w:rFonts w:asciiTheme="majorHAnsi" w:hAnsiTheme="majorHAnsi" w:cs="Calibri"/>
          <w:b/>
          <w:iCs/>
          <w:sz w:val="24"/>
          <w:szCs w:val="24"/>
        </w:rPr>
      </w:pPr>
      <w:r w:rsidRPr="00AB726B">
        <w:rPr>
          <w:rFonts w:asciiTheme="majorHAnsi" w:hAnsiTheme="majorHAnsi" w:cs="Calibri"/>
          <w:b/>
          <w:iCs/>
          <w:sz w:val="24"/>
          <w:szCs w:val="24"/>
        </w:rPr>
        <w:t>Responsibilities:</w:t>
      </w:r>
    </w:p>
    <w:p w14:paraId="3E922B59" w14:textId="77777777" w:rsidR="00F37273" w:rsidRDefault="00F37273">
      <w:pPr>
        <w:pStyle w:val="ListParagraph"/>
        <w:ind w:left="0"/>
        <w:rPr>
          <w:rFonts w:ascii="Arial" w:hAnsi="Arial" w:cs="Arial"/>
          <w:sz w:val="22"/>
          <w:szCs w:val="22"/>
        </w:rPr>
      </w:pPr>
    </w:p>
    <w:p w14:paraId="0895C249" w14:textId="77777777" w:rsidR="00F37273" w:rsidRDefault="00000000">
      <w:pPr>
        <w:pStyle w:val="ListParagraph"/>
        <w:widowControl/>
        <w:numPr>
          <w:ilvl w:val="0"/>
          <w:numId w:val="4"/>
        </w:numPr>
        <w:spacing w:after="200" w:line="360" w:lineRule="auto"/>
        <w:rPr>
          <w:rFonts w:ascii="Arial" w:hAnsi="Arial" w:cs="Arial"/>
          <w:sz w:val="22"/>
          <w:szCs w:val="22"/>
        </w:rPr>
      </w:pPr>
      <w:r>
        <w:rPr>
          <w:rFonts w:ascii="Arial" w:hAnsi="Arial" w:cs="Arial"/>
          <w:sz w:val="22"/>
          <w:szCs w:val="22"/>
        </w:rPr>
        <w:t>Developing the integrations which include processes, maps, connectors, and many other components/steps to transfer the data from one system to other systems by performing required validations.</w:t>
      </w:r>
    </w:p>
    <w:p w14:paraId="744B32E6" w14:textId="0096C6AB" w:rsidR="00F37273" w:rsidRDefault="00AB726B">
      <w:pPr>
        <w:pStyle w:val="ListParagraph"/>
        <w:widowControl/>
        <w:numPr>
          <w:ilvl w:val="0"/>
          <w:numId w:val="4"/>
        </w:numPr>
        <w:spacing w:after="200" w:line="360" w:lineRule="auto"/>
        <w:rPr>
          <w:rFonts w:ascii="Arial" w:hAnsi="Arial" w:cs="Arial"/>
          <w:sz w:val="22"/>
          <w:szCs w:val="22"/>
        </w:rPr>
      </w:pPr>
      <w:r>
        <w:rPr>
          <w:rFonts w:ascii="Arial" w:hAnsi="Arial" w:cs="Arial"/>
          <w:sz w:val="22"/>
          <w:szCs w:val="22"/>
        </w:rPr>
        <w:t>Create Http client, Salesforce, Database, Disk, and SFTP Connections.</w:t>
      </w:r>
    </w:p>
    <w:p w14:paraId="03EC8D3B" w14:textId="702F6AEF" w:rsidR="00F37273" w:rsidRDefault="00AB726B">
      <w:pPr>
        <w:pStyle w:val="ListParagraph"/>
        <w:widowControl/>
        <w:numPr>
          <w:ilvl w:val="0"/>
          <w:numId w:val="4"/>
        </w:numPr>
        <w:spacing w:after="200" w:line="360" w:lineRule="auto"/>
        <w:rPr>
          <w:rFonts w:ascii="Arial" w:hAnsi="Arial" w:cs="Arial"/>
          <w:sz w:val="22"/>
          <w:szCs w:val="22"/>
        </w:rPr>
      </w:pPr>
      <w:r>
        <w:rPr>
          <w:rFonts w:ascii="Arial" w:hAnsi="Arial" w:cs="Arial"/>
          <w:sz w:val="22"/>
          <w:szCs w:val="22"/>
        </w:rPr>
        <w:t>Create web server client connector for real-time integrations.</w:t>
      </w:r>
    </w:p>
    <w:p w14:paraId="24F2C4A9" w14:textId="7D2740A4" w:rsidR="00F37273" w:rsidRDefault="00000000">
      <w:pPr>
        <w:pStyle w:val="ListParagraph"/>
        <w:widowControl/>
        <w:numPr>
          <w:ilvl w:val="0"/>
          <w:numId w:val="4"/>
        </w:numPr>
        <w:spacing w:after="200" w:line="360" w:lineRule="auto"/>
        <w:rPr>
          <w:rFonts w:ascii="Arial" w:hAnsi="Arial" w:cs="Arial"/>
          <w:sz w:val="22"/>
          <w:szCs w:val="22"/>
        </w:rPr>
      </w:pPr>
      <w:r>
        <w:rPr>
          <w:rFonts w:ascii="Arial" w:hAnsi="Arial" w:cs="Arial"/>
          <w:sz w:val="22"/>
          <w:szCs w:val="22"/>
        </w:rPr>
        <w:t>Involved in unit testing and integration testing. And different phases like build, deploy, and manage</w:t>
      </w:r>
      <w:r w:rsidR="00AB726B">
        <w:rPr>
          <w:rFonts w:ascii="Arial" w:hAnsi="Arial" w:cs="Arial"/>
          <w:sz w:val="22"/>
          <w:szCs w:val="22"/>
        </w:rPr>
        <w:t xml:space="preserve"> using agile methodology</w:t>
      </w:r>
      <w:r>
        <w:rPr>
          <w:rFonts w:ascii="Arial" w:hAnsi="Arial" w:cs="Arial"/>
          <w:sz w:val="22"/>
          <w:szCs w:val="22"/>
        </w:rPr>
        <w:t>.</w:t>
      </w:r>
    </w:p>
    <w:p w14:paraId="106F5207" w14:textId="77777777" w:rsidR="00F37273" w:rsidRDefault="00000000">
      <w:pPr>
        <w:pStyle w:val="ListParagraph"/>
        <w:widowControl/>
        <w:numPr>
          <w:ilvl w:val="0"/>
          <w:numId w:val="4"/>
        </w:numPr>
        <w:spacing w:after="200" w:line="360" w:lineRule="auto"/>
        <w:rPr>
          <w:rFonts w:ascii="Arial" w:hAnsi="Arial" w:cs="Arial"/>
          <w:sz w:val="22"/>
          <w:szCs w:val="22"/>
        </w:rPr>
      </w:pPr>
      <w:r>
        <w:rPr>
          <w:rFonts w:ascii="Arial" w:hAnsi="Arial" w:cs="Arial"/>
          <w:sz w:val="22"/>
          <w:szCs w:val="22"/>
        </w:rPr>
        <w:t>Created REST-based API calls means exposed Boomi URL after creating API components.</w:t>
      </w:r>
    </w:p>
    <w:p w14:paraId="3DFF392E" w14:textId="77777777" w:rsidR="00F37273" w:rsidRPr="00AE1178" w:rsidRDefault="00000000">
      <w:pPr>
        <w:spacing w:line="276" w:lineRule="auto"/>
        <w:rPr>
          <w:rFonts w:asciiTheme="majorHAnsi" w:hAnsiTheme="majorHAnsi" w:cs="Calibri"/>
          <w:b/>
          <w:sz w:val="24"/>
          <w:szCs w:val="24"/>
        </w:rPr>
      </w:pPr>
      <w:r w:rsidRPr="00AE1178">
        <w:rPr>
          <w:rFonts w:asciiTheme="majorHAnsi" w:hAnsiTheme="majorHAnsi" w:cs="Calibri"/>
          <w:b/>
          <w:sz w:val="24"/>
          <w:szCs w:val="24"/>
        </w:rPr>
        <w:t xml:space="preserve">Project #2: </w:t>
      </w:r>
    </w:p>
    <w:p w14:paraId="0341689D" w14:textId="77777777" w:rsidR="00F37273" w:rsidRDefault="00F37273">
      <w:pPr>
        <w:spacing w:line="276" w:lineRule="auto"/>
        <w:rPr>
          <w:rFonts w:cs="Calibri"/>
          <w:b/>
        </w:rPr>
      </w:pPr>
    </w:p>
    <w:p w14:paraId="7F570CC6" w14:textId="79D94DA8" w:rsidR="00F37273" w:rsidRDefault="00000000">
      <w:pPr>
        <w:pStyle w:val="ListParagraph"/>
        <w:spacing w:after="200" w:line="276" w:lineRule="auto"/>
        <w:rPr>
          <w:rFonts w:ascii="Arial" w:hAnsi="Arial" w:cs="Arial"/>
          <w:sz w:val="22"/>
          <w:szCs w:val="22"/>
          <w:lang w:val="en-IN" w:eastAsia="en-IN"/>
        </w:rPr>
      </w:pPr>
      <w:r>
        <w:rPr>
          <w:rFonts w:ascii="Arial" w:hAnsi="Arial" w:cs="Arial"/>
          <w:sz w:val="22"/>
          <w:szCs w:val="22"/>
          <w:lang w:val="en-IN" w:eastAsia="en-IN"/>
        </w:rPr>
        <w:t xml:space="preserve"> </w:t>
      </w:r>
      <w:r w:rsidR="006C6E65">
        <w:rPr>
          <w:rFonts w:ascii="Arial" w:hAnsi="Arial" w:cs="Arial"/>
          <w:sz w:val="22"/>
          <w:szCs w:val="22"/>
          <w:lang w:val="en-IN" w:eastAsia="en-IN"/>
        </w:rPr>
        <w:t>Title</w:t>
      </w:r>
      <w:r>
        <w:rPr>
          <w:rFonts w:ascii="Arial" w:hAnsi="Arial" w:cs="Arial"/>
          <w:sz w:val="22"/>
          <w:szCs w:val="22"/>
          <w:lang w:val="en-IN" w:eastAsia="en-IN"/>
        </w:rPr>
        <w:t xml:space="preserve">: </w:t>
      </w:r>
      <w:r w:rsidR="006C6E65">
        <w:rPr>
          <w:rFonts w:ascii="Arial" w:hAnsi="Arial" w:cs="Arial"/>
          <w:sz w:val="22"/>
          <w:szCs w:val="22"/>
          <w:lang w:val="en-IN" w:eastAsia="en-IN"/>
        </w:rPr>
        <w:tab/>
      </w:r>
      <w:r>
        <w:rPr>
          <w:rFonts w:ascii="Arial" w:hAnsi="Arial" w:cs="Arial"/>
          <w:sz w:val="22"/>
          <w:szCs w:val="22"/>
          <w:lang w:val="en-IN" w:eastAsia="en-IN"/>
        </w:rPr>
        <w:t>Walgreen Boots Alliance’s</w:t>
      </w:r>
    </w:p>
    <w:p w14:paraId="4991FB8C" w14:textId="77777777" w:rsidR="00F37273" w:rsidRDefault="00000000">
      <w:pPr>
        <w:pStyle w:val="ListParagraph"/>
        <w:spacing w:after="200" w:line="276" w:lineRule="auto"/>
        <w:rPr>
          <w:rFonts w:ascii="Arial" w:hAnsi="Arial" w:cs="Arial"/>
          <w:sz w:val="22"/>
          <w:szCs w:val="22"/>
          <w:lang w:val="en-IN" w:eastAsia="en-IN"/>
        </w:rPr>
      </w:pPr>
      <w:r>
        <w:rPr>
          <w:rFonts w:ascii="Arial" w:hAnsi="Arial" w:cs="Arial"/>
          <w:sz w:val="22"/>
          <w:szCs w:val="22"/>
          <w:lang w:val="en-IN" w:eastAsia="en-IN"/>
        </w:rPr>
        <w:t xml:space="preserve"> Client: Walgreens (USA)</w:t>
      </w:r>
    </w:p>
    <w:p w14:paraId="006BFEC2" w14:textId="20852244" w:rsidR="00F37273" w:rsidRDefault="00000000">
      <w:pPr>
        <w:pStyle w:val="ListParagraph"/>
        <w:spacing w:after="200" w:line="276" w:lineRule="auto"/>
        <w:rPr>
          <w:rFonts w:ascii="Arial" w:hAnsi="Arial" w:cs="Arial"/>
          <w:sz w:val="22"/>
          <w:szCs w:val="22"/>
        </w:rPr>
      </w:pPr>
      <w:r>
        <w:rPr>
          <w:rFonts w:ascii="Arial" w:hAnsi="Arial" w:cs="Arial"/>
          <w:sz w:val="22"/>
          <w:szCs w:val="22"/>
          <w:lang w:val="en-IN" w:eastAsia="en-IN"/>
        </w:rPr>
        <w:t xml:space="preserve"> Role</w:t>
      </w:r>
      <w:r>
        <w:rPr>
          <w:rFonts w:ascii="Arial" w:hAnsi="Arial" w:cs="Arial"/>
          <w:sz w:val="22"/>
          <w:szCs w:val="22"/>
        </w:rPr>
        <w:t xml:space="preserve">: </w:t>
      </w:r>
      <w:r w:rsidR="006C6E65">
        <w:rPr>
          <w:rFonts w:ascii="Arial" w:hAnsi="Arial" w:cs="Arial"/>
          <w:sz w:val="22"/>
          <w:szCs w:val="22"/>
        </w:rPr>
        <w:tab/>
      </w:r>
      <w:r>
        <w:rPr>
          <w:rFonts w:ascii="Arial" w:hAnsi="Arial" w:cs="Arial"/>
          <w:sz w:val="22"/>
          <w:szCs w:val="22"/>
        </w:rPr>
        <w:t>Boomi Integration Developer</w:t>
      </w:r>
    </w:p>
    <w:p w14:paraId="4A19043C" w14:textId="77777777" w:rsidR="00F37273" w:rsidRDefault="00000000">
      <w:pPr>
        <w:pStyle w:val="ListParagraph"/>
        <w:spacing w:after="200" w:line="276" w:lineRule="auto"/>
        <w:rPr>
          <w:rFonts w:ascii="Arial" w:hAnsi="Arial" w:cs="Arial"/>
          <w:sz w:val="22"/>
          <w:szCs w:val="22"/>
          <w:lang w:val="en-IN" w:eastAsia="en-IN"/>
        </w:rPr>
      </w:pPr>
      <w:r>
        <w:rPr>
          <w:rFonts w:ascii="Arial" w:hAnsi="Arial" w:cs="Arial"/>
          <w:sz w:val="22"/>
          <w:szCs w:val="22"/>
          <w:lang w:val="en-IN" w:eastAsia="en-IN"/>
        </w:rPr>
        <w:t xml:space="preserve"> Duration: April 2020 to July 2022</w:t>
      </w:r>
    </w:p>
    <w:p w14:paraId="3CC44EA2" w14:textId="77777777" w:rsidR="00F37273" w:rsidRDefault="00F37273">
      <w:pPr>
        <w:pStyle w:val="ListParagraph"/>
        <w:spacing w:after="200" w:line="276" w:lineRule="auto"/>
        <w:rPr>
          <w:rFonts w:ascii="Arial" w:hAnsi="Arial" w:cs="Arial"/>
          <w:sz w:val="22"/>
          <w:szCs w:val="22"/>
          <w:lang w:val="en-IN" w:eastAsia="en-IN"/>
        </w:rPr>
      </w:pPr>
    </w:p>
    <w:p w14:paraId="5209842D" w14:textId="77777777" w:rsidR="00F37273" w:rsidRPr="00AE1178" w:rsidRDefault="00000000">
      <w:pPr>
        <w:pStyle w:val="ListParagraph"/>
        <w:ind w:left="0"/>
        <w:rPr>
          <w:rFonts w:asciiTheme="majorHAnsi" w:hAnsiTheme="majorHAnsi" w:cs="Calibri"/>
          <w:b/>
          <w:iCs/>
          <w:sz w:val="22"/>
          <w:szCs w:val="22"/>
        </w:rPr>
      </w:pPr>
      <w:r w:rsidRPr="00AE1178">
        <w:rPr>
          <w:rFonts w:asciiTheme="majorHAnsi" w:hAnsiTheme="majorHAnsi" w:cs="Calibri"/>
          <w:b/>
          <w:iCs/>
          <w:sz w:val="24"/>
          <w:szCs w:val="24"/>
        </w:rPr>
        <w:t>Responsibilities</w:t>
      </w:r>
      <w:r w:rsidRPr="00AE1178">
        <w:rPr>
          <w:rFonts w:asciiTheme="majorHAnsi" w:hAnsiTheme="majorHAnsi" w:cs="Calibri"/>
          <w:b/>
          <w:iCs/>
          <w:sz w:val="22"/>
          <w:szCs w:val="22"/>
        </w:rPr>
        <w:t>:</w:t>
      </w:r>
    </w:p>
    <w:p w14:paraId="52209EB1" w14:textId="77777777" w:rsidR="00F37273" w:rsidRDefault="00F37273">
      <w:pPr>
        <w:pStyle w:val="ListParagraph"/>
        <w:ind w:left="0"/>
        <w:rPr>
          <w:rFonts w:ascii="Calibri" w:hAnsi="Calibri" w:cs="Calibri"/>
          <w:b/>
          <w:iCs/>
          <w:sz w:val="22"/>
          <w:szCs w:val="22"/>
        </w:rPr>
      </w:pPr>
    </w:p>
    <w:p w14:paraId="4874DF2A" w14:textId="77777777" w:rsidR="00F37273" w:rsidRDefault="00000000">
      <w:pPr>
        <w:pStyle w:val="ListParagraph"/>
        <w:widowControl/>
        <w:numPr>
          <w:ilvl w:val="0"/>
          <w:numId w:val="4"/>
        </w:numPr>
        <w:spacing w:after="200" w:line="360" w:lineRule="auto"/>
        <w:rPr>
          <w:rFonts w:ascii="Arial" w:hAnsi="Arial" w:cs="Arial"/>
          <w:sz w:val="22"/>
          <w:szCs w:val="22"/>
        </w:rPr>
      </w:pPr>
      <w:r>
        <w:rPr>
          <w:rFonts w:ascii="Arial" w:hAnsi="Arial" w:cs="Arial"/>
          <w:sz w:val="22"/>
          <w:szCs w:val="22"/>
          <w:lang w:val="en-IN"/>
        </w:rPr>
        <w:t>Manages user expectations regarding appropriate milestones and deadlines</w:t>
      </w:r>
    </w:p>
    <w:p w14:paraId="46A2398E" w14:textId="77777777" w:rsidR="00F37273" w:rsidRDefault="00000000">
      <w:pPr>
        <w:pStyle w:val="ListParagraph"/>
        <w:widowControl/>
        <w:numPr>
          <w:ilvl w:val="0"/>
          <w:numId w:val="4"/>
        </w:numPr>
        <w:spacing w:after="200" w:line="360" w:lineRule="auto"/>
        <w:rPr>
          <w:rFonts w:ascii="Arial" w:hAnsi="Arial" w:cs="Arial"/>
          <w:sz w:val="22"/>
          <w:szCs w:val="22"/>
        </w:rPr>
      </w:pPr>
      <w:r>
        <w:rPr>
          <w:rFonts w:ascii="Arial" w:hAnsi="Arial" w:cs="Arial"/>
          <w:sz w:val="22"/>
          <w:szCs w:val="22"/>
        </w:rPr>
        <w:t>Created components with the process, connections, operations, profiles, CRT, etc. based on the requirement.</w:t>
      </w:r>
    </w:p>
    <w:p w14:paraId="5886DA9F" w14:textId="58800B3E" w:rsidR="00F37273" w:rsidRDefault="00C65024">
      <w:pPr>
        <w:pStyle w:val="ListParagraph"/>
        <w:widowControl/>
        <w:numPr>
          <w:ilvl w:val="0"/>
          <w:numId w:val="4"/>
        </w:numPr>
        <w:spacing w:after="200" w:line="360" w:lineRule="auto"/>
        <w:rPr>
          <w:rFonts w:ascii="Arial" w:hAnsi="Arial" w:cs="Arial"/>
          <w:sz w:val="22"/>
          <w:szCs w:val="22"/>
        </w:rPr>
      </w:pPr>
      <w:r>
        <w:rPr>
          <w:rFonts w:ascii="Arial" w:hAnsi="Arial" w:cs="Arial"/>
          <w:sz w:val="22"/>
          <w:szCs w:val="22"/>
        </w:rPr>
        <w:t>Create processes, maps, connectors, and many other ways to transfer the data from one system to another by performing required validations.</w:t>
      </w:r>
    </w:p>
    <w:p w14:paraId="1FBB8B56" w14:textId="77777777" w:rsidR="00F37273" w:rsidRDefault="00000000">
      <w:pPr>
        <w:pStyle w:val="ListParagraph"/>
        <w:widowControl/>
        <w:numPr>
          <w:ilvl w:val="0"/>
          <w:numId w:val="4"/>
        </w:numPr>
        <w:spacing w:after="200" w:line="360" w:lineRule="auto"/>
        <w:rPr>
          <w:rFonts w:ascii="Arial" w:hAnsi="Arial" w:cs="Arial"/>
          <w:sz w:val="22"/>
          <w:szCs w:val="22"/>
        </w:rPr>
      </w:pPr>
      <w:r>
        <w:rPr>
          <w:rFonts w:ascii="Arial" w:hAnsi="Arial" w:cs="Arial"/>
          <w:sz w:val="22"/>
          <w:szCs w:val="22"/>
        </w:rPr>
        <w:t>Involving in converting the Data Formats from one to another based on client requirements.</w:t>
      </w:r>
    </w:p>
    <w:p w14:paraId="191D26C1" w14:textId="6AE63F2A" w:rsidR="00F37273" w:rsidRDefault="00000000" w:rsidP="00AE1178">
      <w:pPr>
        <w:pStyle w:val="ListParagraph"/>
        <w:widowControl/>
        <w:numPr>
          <w:ilvl w:val="0"/>
          <w:numId w:val="4"/>
        </w:numPr>
        <w:spacing w:after="200" w:line="360" w:lineRule="auto"/>
        <w:rPr>
          <w:rFonts w:ascii="Arial" w:hAnsi="Arial" w:cs="Arial"/>
          <w:sz w:val="22"/>
          <w:szCs w:val="22"/>
        </w:rPr>
      </w:pPr>
      <w:r>
        <w:rPr>
          <w:rFonts w:ascii="Arial" w:hAnsi="Arial" w:cs="Arial"/>
          <w:sz w:val="22"/>
          <w:szCs w:val="22"/>
        </w:rPr>
        <w:t>Providing support during integration testing and monitoring the process executions</w:t>
      </w:r>
    </w:p>
    <w:p w14:paraId="51C50BB2" w14:textId="0F5E9C5C" w:rsidR="00AE1178" w:rsidRDefault="00AE1178" w:rsidP="00AE1178">
      <w:pPr>
        <w:rPr>
          <w:rFonts w:asciiTheme="majorHAnsi" w:hAnsiTheme="majorHAnsi" w:cs="Calibri"/>
          <w:b/>
          <w:sz w:val="16"/>
          <w:szCs w:val="16"/>
        </w:rPr>
      </w:pPr>
      <w:r w:rsidRPr="00AE1178">
        <w:rPr>
          <w:rFonts w:asciiTheme="majorHAnsi" w:hAnsiTheme="majorHAnsi" w:cs="Calibri"/>
          <w:b/>
          <w:sz w:val="28"/>
          <w:szCs w:val="28"/>
        </w:rPr>
        <w:t>Personal Details:</w:t>
      </w:r>
    </w:p>
    <w:p w14:paraId="6FB5E63E" w14:textId="77777777" w:rsidR="00AE1178" w:rsidRPr="00AE1178" w:rsidRDefault="00AE1178" w:rsidP="00AE1178">
      <w:pPr>
        <w:rPr>
          <w:rFonts w:asciiTheme="majorHAnsi" w:hAnsiTheme="majorHAnsi" w:cs="Calibri"/>
          <w:b/>
          <w:sz w:val="16"/>
          <w:szCs w:val="16"/>
        </w:rPr>
      </w:pPr>
    </w:p>
    <w:p w14:paraId="0EE162F9" w14:textId="5340BBF4" w:rsidR="00AE1178" w:rsidRDefault="00AE1178" w:rsidP="004A0725">
      <w:pPr>
        <w:spacing w:line="360" w:lineRule="auto"/>
        <w:ind w:left="720"/>
        <w:rPr>
          <w:rFonts w:ascii="Arial" w:hAnsi="Arial" w:cs="Arial"/>
          <w:sz w:val="22"/>
          <w:szCs w:val="22"/>
        </w:rPr>
      </w:pPr>
      <w:r>
        <w:rPr>
          <w:rFonts w:ascii="Arial" w:hAnsi="Arial" w:cs="Arial"/>
          <w:sz w:val="22"/>
          <w:szCs w:val="22"/>
        </w:rPr>
        <w:t xml:space="preserve">Languages: </w:t>
      </w:r>
      <w:r>
        <w:rPr>
          <w:rFonts w:ascii="Arial" w:hAnsi="Arial" w:cs="Arial"/>
          <w:sz w:val="22"/>
          <w:szCs w:val="22"/>
        </w:rPr>
        <w:tab/>
        <w:t>English, Hindi and Telugu</w:t>
      </w:r>
    </w:p>
    <w:p w14:paraId="30472084" w14:textId="757761DE" w:rsidR="00AE1178" w:rsidRDefault="00AE1178" w:rsidP="004A0725">
      <w:pPr>
        <w:spacing w:line="360" w:lineRule="auto"/>
        <w:ind w:left="720"/>
        <w:rPr>
          <w:rFonts w:ascii="Arial" w:hAnsi="Arial" w:cs="Arial"/>
          <w:sz w:val="22"/>
          <w:szCs w:val="22"/>
        </w:rPr>
      </w:pPr>
      <w:r>
        <w:rPr>
          <w:rFonts w:ascii="Arial" w:hAnsi="Arial" w:cs="Arial"/>
          <w:sz w:val="22"/>
          <w:szCs w:val="22"/>
        </w:rPr>
        <w:t xml:space="preserve">Date of Birth: </w:t>
      </w:r>
      <w:r>
        <w:rPr>
          <w:rFonts w:ascii="Arial" w:hAnsi="Arial" w:cs="Arial"/>
          <w:sz w:val="22"/>
          <w:szCs w:val="22"/>
        </w:rPr>
        <w:tab/>
        <w:t>05/05/1997</w:t>
      </w:r>
    </w:p>
    <w:p w14:paraId="27DA2265" w14:textId="27FB1DFA" w:rsidR="00AE1178" w:rsidRPr="00AE1178" w:rsidRDefault="00AE1178" w:rsidP="004A0725">
      <w:pPr>
        <w:spacing w:line="360" w:lineRule="auto"/>
        <w:ind w:left="720"/>
        <w:rPr>
          <w:rFonts w:ascii="Arial" w:hAnsi="Arial" w:cs="Arial"/>
          <w:sz w:val="22"/>
          <w:szCs w:val="22"/>
        </w:rPr>
      </w:pPr>
      <w:r>
        <w:rPr>
          <w:rFonts w:ascii="Arial" w:hAnsi="Arial" w:cs="Arial"/>
          <w:sz w:val="22"/>
          <w:szCs w:val="22"/>
        </w:rPr>
        <w:t>Marital Status: Unmarried</w:t>
      </w:r>
    </w:p>
    <w:sectPr w:rsidR="00AE1178" w:rsidRPr="00AE1178">
      <w:footerReference w:type="default" r:id="rId9"/>
      <w:pgSz w:w="11909" w:h="16834"/>
      <w:pgMar w:top="720" w:right="1152" w:bottom="5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D0C4D" w14:textId="77777777" w:rsidR="00546ECD" w:rsidRDefault="00546ECD">
      <w:r>
        <w:separator/>
      </w:r>
    </w:p>
  </w:endnote>
  <w:endnote w:type="continuationSeparator" w:id="0">
    <w:p w14:paraId="32BA9E41" w14:textId="77777777" w:rsidR="00546ECD" w:rsidRDefault="00546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default"/>
    <w:sig w:usb0="FFFFFFFF" w:usb1="E9FFFFFF" w:usb2="0000003F" w:usb3="00000000" w:csb0="603F01FF" w:csb1="FFFF0000"/>
  </w:font>
  <w:font w:name="Times New (W1)">
    <w:altName w:val="Segoe Print"/>
    <w:charset w:val="00"/>
    <w:family w:val="roman"/>
    <w:pitch w:val="default"/>
    <w:sig w:usb0="00000000"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772" w14:textId="77777777" w:rsidR="00F37273" w:rsidRDefault="00000000">
    <w:pPr>
      <w:pStyle w:val="Footer"/>
    </w:pPr>
    <w:r>
      <w:rPr>
        <w:noProof/>
        <w:lang w:val="en-IN" w:eastAsia="en-IN"/>
      </w:rPr>
      <mc:AlternateContent>
        <mc:Choice Requires="wps">
          <w:drawing>
            <wp:anchor distT="0" distB="0" distL="114300" distR="114300" simplePos="0" relativeHeight="251659264" behindDoc="0" locked="0" layoutInCell="0" allowOverlap="1" wp14:anchorId="57C2590A" wp14:editId="55DEB7E9">
              <wp:simplePos x="0" y="0"/>
              <wp:positionH relativeFrom="page">
                <wp:posOffset>0</wp:posOffset>
              </wp:positionH>
              <wp:positionV relativeFrom="page">
                <wp:posOffset>10246360</wp:posOffset>
              </wp:positionV>
              <wp:extent cx="7562215" cy="252095"/>
              <wp:effectExtent l="0" t="0" r="0" b="0"/>
              <wp:wrapNone/>
              <wp:docPr id="1" name="MSIPCM1d14499caea7cdda55cabc5d"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wps:spPr>
                    <wps:txbx>
                      <w:txbxContent>
                        <w:p w14:paraId="5C425955" w14:textId="77777777" w:rsidR="00F37273" w:rsidRDefault="00000000">
                          <w:pPr>
                            <w:jc w:val="center"/>
                            <w:rPr>
                              <w:rFonts w:ascii="Arial" w:hAnsi="Arial" w:cs="Arial"/>
                              <w:color w:val="000000"/>
                              <w:sz w:val="14"/>
                            </w:rPr>
                          </w:pPr>
                          <w:r>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noAutofit/>
                    </wps:bodyPr>
                  </wps:wsp>
                </a:graphicData>
              </a:graphic>
            </wp:anchor>
          </w:drawing>
        </mc:Choice>
        <mc:Fallback>
          <w:pict>
            <v:shapetype w14:anchorId="57C2590A" id="_x0000_t202" coordsize="21600,21600" o:spt="202" path="m,l,21600r21600,l21600,xe">
              <v:stroke joinstyle="miter"/>
              <v:path gradientshapeok="t" o:connecttype="rect"/>
            </v:shapetype>
            <v:shape id="MSIPCM1d14499caea7cdda55cabc5d" o:spid="_x0000_s1026" type="#_x0000_t202" alt="{&quot;HashCode&quot;:2133105206,&quot;Height&quot;:841.0,&quot;Width&quot;:595.0,&quot;Placement&quot;:&quot;Footer&quot;,&quot;Index&quot;:&quot;Primary&quot;,&quot;Section&quot;:1,&quot;Top&quot;:0.0,&quot;Left&quot;:0.0}" style="position:absolute;margin-left:0;margin-top:806.8pt;width:595.4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" o:allowincell="f" filled="f" stroked="f" strokeweight=".5pt">
              <v:textbox inset=",0,,0">
                <w:txbxContent>
                  <w:p w14:paraId="5C425955" w14:textId="77777777" w:rsidR="00F37273" w:rsidRDefault="00000000">
                    <w:pPr>
                      <w:jc w:val="center"/>
                      <w:rPr>
                        <w:rFonts w:ascii="Arial" w:hAnsi="Arial" w:cs="Arial"/>
                        <w:color w:val="000000"/>
                        <w:sz w:val="14"/>
                      </w:rPr>
                    </w:pPr>
                    <w:r>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B9097" w14:textId="77777777" w:rsidR="00546ECD" w:rsidRDefault="00546ECD">
      <w:r>
        <w:separator/>
      </w:r>
    </w:p>
  </w:footnote>
  <w:footnote w:type="continuationSeparator" w:id="0">
    <w:p w14:paraId="03DEA257" w14:textId="77777777" w:rsidR="00546ECD" w:rsidRDefault="00546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left" w:pos="0"/>
        </w:tabs>
        <w:ind w:left="720" w:hanging="360"/>
      </w:pPr>
      <w:rPr>
        <w:rFonts w:ascii="Symbol" w:hAnsi="Symbol" w:hint="default"/>
        <w:b w:val="0"/>
        <w:bCs w:val="0"/>
        <w:i w:val="0"/>
        <w:iCs w:val="0"/>
        <w:strike w:val="0"/>
        <w:color w:val="000000"/>
        <w:sz w:val="16"/>
        <w:szCs w:val="16"/>
        <w:u w:val="none"/>
      </w:rPr>
    </w:lvl>
    <w:lvl w:ilvl="1">
      <w:start w:val="1"/>
      <w:numFmt w:val="bullet"/>
      <w:lvlText w:val="○"/>
      <w:lvlJc w:val="left"/>
      <w:pPr>
        <w:tabs>
          <w:tab w:val="left" w:pos="0"/>
        </w:tabs>
        <w:ind w:left="1440" w:hanging="360"/>
      </w:pPr>
      <w:rPr>
        <w:rFonts w:ascii="Courier New" w:eastAsia="Courier New" w:hAnsi="Courier New" w:cs="Courier New"/>
        <w:b w:val="0"/>
        <w:bCs w:val="0"/>
        <w:i w:val="0"/>
        <w:iCs w:val="0"/>
        <w:strike w:val="0"/>
        <w:color w:val="000000"/>
        <w:sz w:val="20"/>
        <w:szCs w:val="20"/>
        <w:u w:val="none"/>
      </w:rPr>
    </w:lvl>
    <w:lvl w:ilvl="2">
      <w:start w:val="1"/>
      <w:numFmt w:val="bullet"/>
      <w:lvlText w:val="■"/>
      <w:lvlJc w:val="right"/>
      <w:pPr>
        <w:tabs>
          <w:tab w:val="left" w:pos="0"/>
        </w:tabs>
        <w:ind w:left="2160" w:hanging="180"/>
      </w:pPr>
      <w:rPr>
        <w:rFonts w:ascii="Verdana" w:eastAsia="Verdana" w:hAnsi="Verdana" w:cs="Verdana"/>
        <w:b w:val="0"/>
        <w:bCs w:val="0"/>
        <w:i w:val="0"/>
        <w:iCs w:val="0"/>
        <w:strike w:val="0"/>
        <w:color w:val="000000"/>
        <w:sz w:val="20"/>
        <w:szCs w:val="20"/>
        <w:u w:val="none"/>
      </w:rPr>
    </w:lvl>
    <w:lvl w:ilvl="3">
      <w:start w:val="1"/>
      <w:numFmt w:val="bullet"/>
      <w:lvlText w:val="●"/>
      <w:lvlJc w:val="left"/>
      <w:pPr>
        <w:tabs>
          <w:tab w:val="left" w:pos="0"/>
        </w:tabs>
        <w:ind w:left="2880" w:hanging="360"/>
      </w:pPr>
      <w:rPr>
        <w:rFonts w:ascii="Verdana" w:eastAsia="Verdana" w:hAnsi="Verdana" w:cs="Verdana"/>
        <w:b w:val="0"/>
        <w:bCs w:val="0"/>
        <w:i w:val="0"/>
        <w:iCs w:val="0"/>
        <w:strike w:val="0"/>
        <w:color w:val="000000"/>
        <w:sz w:val="20"/>
        <w:szCs w:val="20"/>
        <w:u w:val="none"/>
      </w:rPr>
    </w:lvl>
    <w:lvl w:ilvl="4">
      <w:start w:val="1"/>
      <w:numFmt w:val="bullet"/>
      <w:lvlText w:val="○"/>
      <w:lvlJc w:val="left"/>
      <w:pPr>
        <w:tabs>
          <w:tab w:val="left" w:pos="0"/>
        </w:tabs>
        <w:ind w:left="3600" w:hanging="360"/>
      </w:pPr>
      <w:rPr>
        <w:rFonts w:ascii="Courier New" w:eastAsia="Courier New" w:hAnsi="Courier New" w:cs="Courier New"/>
        <w:b w:val="0"/>
        <w:bCs w:val="0"/>
        <w:i w:val="0"/>
        <w:iCs w:val="0"/>
        <w:strike w:val="0"/>
        <w:color w:val="000000"/>
        <w:sz w:val="20"/>
        <w:szCs w:val="20"/>
        <w:u w:val="none"/>
      </w:rPr>
    </w:lvl>
    <w:lvl w:ilvl="5">
      <w:start w:val="1"/>
      <w:numFmt w:val="bullet"/>
      <w:lvlText w:val="■"/>
      <w:lvlJc w:val="right"/>
      <w:pPr>
        <w:tabs>
          <w:tab w:val="left" w:pos="0"/>
        </w:tabs>
        <w:ind w:left="4320" w:hanging="180"/>
      </w:pPr>
      <w:rPr>
        <w:rFonts w:ascii="Verdana" w:eastAsia="Verdana" w:hAnsi="Verdana" w:cs="Verdana"/>
        <w:b w:val="0"/>
        <w:bCs w:val="0"/>
        <w:i w:val="0"/>
        <w:iCs w:val="0"/>
        <w:strike w:val="0"/>
        <w:color w:val="000000"/>
        <w:sz w:val="20"/>
        <w:szCs w:val="20"/>
        <w:u w:val="none"/>
      </w:rPr>
    </w:lvl>
    <w:lvl w:ilvl="6">
      <w:start w:val="1"/>
      <w:numFmt w:val="bullet"/>
      <w:lvlText w:val="●"/>
      <w:lvlJc w:val="left"/>
      <w:pPr>
        <w:tabs>
          <w:tab w:val="left" w:pos="0"/>
        </w:tabs>
        <w:ind w:left="5040" w:hanging="360"/>
      </w:pPr>
      <w:rPr>
        <w:rFonts w:ascii="Verdana" w:eastAsia="Verdana" w:hAnsi="Verdana" w:cs="Verdana"/>
        <w:b w:val="0"/>
        <w:bCs w:val="0"/>
        <w:i w:val="0"/>
        <w:iCs w:val="0"/>
        <w:strike w:val="0"/>
        <w:color w:val="000000"/>
        <w:sz w:val="20"/>
        <w:szCs w:val="20"/>
        <w:u w:val="none"/>
      </w:rPr>
    </w:lvl>
    <w:lvl w:ilvl="7">
      <w:start w:val="1"/>
      <w:numFmt w:val="bullet"/>
      <w:lvlText w:val="○"/>
      <w:lvlJc w:val="left"/>
      <w:pPr>
        <w:tabs>
          <w:tab w:val="left" w:pos="0"/>
        </w:tabs>
        <w:ind w:left="5760" w:hanging="360"/>
      </w:pPr>
      <w:rPr>
        <w:rFonts w:ascii="Courier New" w:eastAsia="Courier New" w:hAnsi="Courier New" w:cs="Courier New"/>
        <w:b w:val="0"/>
        <w:bCs w:val="0"/>
        <w:i w:val="0"/>
        <w:iCs w:val="0"/>
        <w:strike w:val="0"/>
        <w:color w:val="000000"/>
        <w:sz w:val="20"/>
        <w:szCs w:val="20"/>
        <w:u w:val="none"/>
      </w:rPr>
    </w:lvl>
    <w:lvl w:ilvl="8">
      <w:start w:val="1"/>
      <w:numFmt w:val="bullet"/>
      <w:lvlText w:val="■"/>
      <w:lvlJc w:val="right"/>
      <w:pPr>
        <w:tabs>
          <w:tab w:val="left" w:pos="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7"/>
    <w:multiLevelType w:val="multilevel"/>
    <w:tmpl w:val="000000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9"/>
    <w:multiLevelType w:val="multilevel"/>
    <w:tmpl w:val="00000009"/>
    <w:lvl w:ilvl="0">
      <w:start w:val="1"/>
      <w:numFmt w:val="bullet"/>
      <w:lvlText w:val=""/>
      <w:lvlJc w:val="left"/>
      <w:pPr>
        <w:ind w:left="81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003123"/>
    <w:multiLevelType w:val="hybridMultilevel"/>
    <w:tmpl w:val="B6DA67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A926BA"/>
    <w:multiLevelType w:val="hybridMultilevel"/>
    <w:tmpl w:val="F37A2A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FEA3A74"/>
    <w:multiLevelType w:val="hybridMultilevel"/>
    <w:tmpl w:val="860CEFA8"/>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6" w15:restartNumberingAfterBreak="0">
    <w:nsid w:val="4575536D"/>
    <w:multiLevelType w:val="multilevel"/>
    <w:tmpl w:val="4575536D"/>
    <w:lvl w:ilvl="0">
      <w:start w:val="1"/>
      <w:numFmt w:val="bullet"/>
      <w:pStyle w:val="RT-bul-BodyTex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5D927817"/>
    <w:multiLevelType w:val="multilevel"/>
    <w:tmpl w:val="A26C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784677">
    <w:abstractNumId w:val="6"/>
  </w:num>
  <w:num w:numId="2" w16cid:durableId="696082032">
    <w:abstractNumId w:val="1"/>
  </w:num>
  <w:num w:numId="3" w16cid:durableId="2124038077">
    <w:abstractNumId w:val="0"/>
  </w:num>
  <w:num w:numId="4" w16cid:durableId="1217743454">
    <w:abstractNumId w:val="2"/>
  </w:num>
  <w:num w:numId="5" w16cid:durableId="1412509869">
    <w:abstractNumId w:val="3"/>
  </w:num>
  <w:num w:numId="6" w16cid:durableId="223026361">
    <w:abstractNumId w:val="4"/>
  </w:num>
  <w:num w:numId="7" w16cid:durableId="1834099939">
    <w:abstractNumId w:val="5"/>
  </w:num>
  <w:num w:numId="8" w16cid:durableId="3695759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74"/>
    <w:rsid w:val="00007CEC"/>
    <w:rsid w:val="00020A68"/>
    <w:rsid w:val="0002235A"/>
    <w:rsid w:val="00023145"/>
    <w:rsid w:val="00024CE9"/>
    <w:rsid w:val="0002571B"/>
    <w:rsid w:val="0003106D"/>
    <w:rsid w:val="00032D8D"/>
    <w:rsid w:val="00033FAD"/>
    <w:rsid w:val="000360D5"/>
    <w:rsid w:val="00037C53"/>
    <w:rsid w:val="00041327"/>
    <w:rsid w:val="0004219D"/>
    <w:rsid w:val="00042559"/>
    <w:rsid w:val="00045EA6"/>
    <w:rsid w:val="0004751B"/>
    <w:rsid w:val="000477F9"/>
    <w:rsid w:val="00054D35"/>
    <w:rsid w:val="0005563F"/>
    <w:rsid w:val="00062972"/>
    <w:rsid w:val="00062FBD"/>
    <w:rsid w:val="00065F6A"/>
    <w:rsid w:val="00066B5E"/>
    <w:rsid w:val="000704AC"/>
    <w:rsid w:val="00072BF4"/>
    <w:rsid w:val="00082B82"/>
    <w:rsid w:val="0008514F"/>
    <w:rsid w:val="00091BEA"/>
    <w:rsid w:val="000964B3"/>
    <w:rsid w:val="00096C07"/>
    <w:rsid w:val="000A0C3B"/>
    <w:rsid w:val="000A2901"/>
    <w:rsid w:val="000A2E74"/>
    <w:rsid w:val="000A5C4E"/>
    <w:rsid w:val="000A7A07"/>
    <w:rsid w:val="000A7CA3"/>
    <w:rsid w:val="000B02FE"/>
    <w:rsid w:val="000B116D"/>
    <w:rsid w:val="000B28C7"/>
    <w:rsid w:val="000B43C5"/>
    <w:rsid w:val="000B5875"/>
    <w:rsid w:val="000B62CC"/>
    <w:rsid w:val="000B77FD"/>
    <w:rsid w:val="000C05C5"/>
    <w:rsid w:val="000C0D7F"/>
    <w:rsid w:val="000C2368"/>
    <w:rsid w:val="000C34ED"/>
    <w:rsid w:val="000C3A8C"/>
    <w:rsid w:val="000C7657"/>
    <w:rsid w:val="000D4EB2"/>
    <w:rsid w:val="000D761A"/>
    <w:rsid w:val="000D76EE"/>
    <w:rsid w:val="000D7B92"/>
    <w:rsid w:val="000E476E"/>
    <w:rsid w:val="000E5507"/>
    <w:rsid w:val="000F258D"/>
    <w:rsid w:val="000F39B8"/>
    <w:rsid w:val="000F4CFB"/>
    <w:rsid w:val="000F7D2C"/>
    <w:rsid w:val="00101AF3"/>
    <w:rsid w:val="0010488D"/>
    <w:rsid w:val="001054CC"/>
    <w:rsid w:val="00105CD5"/>
    <w:rsid w:val="00114D12"/>
    <w:rsid w:val="00115C7A"/>
    <w:rsid w:val="00115DB4"/>
    <w:rsid w:val="0011625B"/>
    <w:rsid w:val="0012163E"/>
    <w:rsid w:val="0012240F"/>
    <w:rsid w:val="00123A27"/>
    <w:rsid w:val="0012432E"/>
    <w:rsid w:val="0013073B"/>
    <w:rsid w:val="0013367C"/>
    <w:rsid w:val="00134E35"/>
    <w:rsid w:val="001420D6"/>
    <w:rsid w:val="0014683B"/>
    <w:rsid w:val="00147712"/>
    <w:rsid w:val="00151492"/>
    <w:rsid w:val="001528BA"/>
    <w:rsid w:val="00154506"/>
    <w:rsid w:val="00162DCB"/>
    <w:rsid w:val="001632AF"/>
    <w:rsid w:val="00163DFD"/>
    <w:rsid w:val="001648DF"/>
    <w:rsid w:val="001655E2"/>
    <w:rsid w:val="00175F4B"/>
    <w:rsid w:val="00176A1D"/>
    <w:rsid w:val="001833BC"/>
    <w:rsid w:val="00183D40"/>
    <w:rsid w:val="0018488C"/>
    <w:rsid w:val="00186132"/>
    <w:rsid w:val="00186A17"/>
    <w:rsid w:val="00192736"/>
    <w:rsid w:val="00193C6B"/>
    <w:rsid w:val="0019609D"/>
    <w:rsid w:val="00197943"/>
    <w:rsid w:val="00197CDC"/>
    <w:rsid w:val="001A0E8E"/>
    <w:rsid w:val="001A18DB"/>
    <w:rsid w:val="001A21E0"/>
    <w:rsid w:val="001A2B28"/>
    <w:rsid w:val="001A34C9"/>
    <w:rsid w:val="001A3928"/>
    <w:rsid w:val="001A39F5"/>
    <w:rsid w:val="001A5970"/>
    <w:rsid w:val="001A6DBE"/>
    <w:rsid w:val="001B06EC"/>
    <w:rsid w:val="001B15B3"/>
    <w:rsid w:val="001B2265"/>
    <w:rsid w:val="001B63AC"/>
    <w:rsid w:val="001C035C"/>
    <w:rsid w:val="001C1810"/>
    <w:rsid w:val="001C5844"/>
    <w:rsid w:val="001D1602"/>
    <w:rsid w:val="001D1678"/>
    <w:rsid w:val="001D1AF4"/>
    <w:rsid w:val="001D2B86"/>
    <w:rsid w:val="001D3126"/>
    <w:rsid w:val="001D4CAF"/>
    <w:rsid w:val="001E11B4"/>
    <w:rsid w:val="001E24BC"/>
    <w:rsid w:val="001F1EE6"/>
    <w:rsid w:val="001F76E0"/>
    <w:rsid w:val="00203740"/>
    <w:rsid w:val="00203FB6"/>
    <w:rsid w:val="0020633D"/>
    <w:rsid w:val="00207B32"/>
    <w:rsid w:val="00210B3B"/>
    <w:rsid w:val="00220DF5"/>
    <w:rsid w:val="00221EB9"/>
    <w:rsid w:val="002229D8"/>
    <w:rsid w:val="00222EC0"/>
    <w:rsid w:val="0022302F"/>
    <w:rsid w:val="0022379A"/>
    <w:rsid w:val="00226735"/>
    <w:rsid w:val="002324A4"/>
    <w:rsid w:val="00235106"/>
    <w:rsid w:val="002426E3"/>
    <w:rsid w:val="00245944"/>
    <w:rsid w:val="00255091"/>
    <w:rsid w:val="00257B0C"/>
    <w:rsid w:val="00262151"/>
    <w:rsid w:val="002635B8"/>
    <w:rsid w:val="00273C8B"/>
    <w:rsid w:val="00282E45"/>
    <w:rsid w:val="00283CD5"/>
    <w:rsid w:val="00283DF2"/>
    <w:rsid w:val="00285A43"/>
    <w:rsid w:val="00287B0F"/>
    <w:rsid w:val="00290F92"/>
    <w:rsid w:val="00295BF3"/>
    <w:rsid w:val="00296D74"/>
    <w:rsid w:val="002976C9"/>
    <w:rsid w:val="002A1FD9"/>
    <w:rsid w:val="002A5D45"/>
    <w:rsid w:val="002B148B"/>
    <w:rsid w:val="002B2F15"/>
    <w:rsid w:val="002B319B"/>
    <w:rsid w:val="002B3F1A"/>
    <w:rsid w:val="002C4977"/>
    <w:rsid w:val="002C55AA"/>
    <w:rsid w:val="002D10E2"/>
    <w:rsid w:val="002D3E2D"/>
    <w:rsid w:val="002D4141"/>
    <w:rsid w:val="002D69F8"/>
    <w:rsid w:val="002D6BC0"/>
    <w:rsid w:val="002D7767"/>
    <w:rsid w:val="002D7C44"/>
    <w:rsid w:val="002E1490"/>
    <w:rsid w:val="002E2C7A"/>
    <w:rsid w:val="002E609E"/>
    <w:rsid w:val="002E6244"/>
    <w:rsid w:val="002E668B"/>
    <w:rsid w:val="002F64C4"/>
    <w:rsid w:val="002F6B68"/>
    <w:rsid w:val="00305DAC"/>
    <w:rsid w:val="0030663D"/>
    <w:rsid w:val="0031092D"/>
    <w:rsid w:val="00312A01"/>
    <w:rsid w:val="00315FDE"/>
    <w:rsid w:val="00317F91"/>
    <w:rsid w:val="003208DC"/>
    <w:rsid w:val="00336098"/>
    <w:rsid w:val="00343174"/>
    <w:rsid w:val="00343A8D"/>
    <w:rsid w:val="00343FC6"/>
    <w:rsid w:val="00350B47"/>
    <w:rsid w:val="00351426"/>
    <w:rsid w:val="003537D4"/>
    <w:rsid w:val="003602E6"/>
    <w:rsid w:val="00362841"/>
    <w:rsid w:val="00364213"/>
    <w:rsid w:val="003643F4"/>
    <w:rsid w:val="0037059F"/>
    <w:rsid w:val="00380F58"/>
    <w:rsid w:val="00383740"/>
    <w:rsid w:val="00383B6C"/>
    <w:rsid w:val="00391921"/>
    <w:rsid w:val="00395B1D"/>
    <w:rsid w:val="00397916"/>
    <w:rsid w:val="003A19C3"/>
    <w:rsid w:val="003A5BB2"/>
    <w:rsid w:val="003A5DD5"/>
    <w:rsid w:val="003B1B34"/>
    <w:rsid w:val="003B5D59"/>
    <w:rsid w:val="003B73E1"/>
    <w:rsid w:val="003C6285"/>
    <w:rsid w:val="003C71C8"/>
    <w:rsid w:val="003C759A"/>
    <w:rsid w:val="003D1A66"/>
    <w:rsid w:val="003D4F4E"/>
    <w:rsid w:val="003D5687"/>
    <w:rsid w:val="003D56D6"/>
    <w:rsid w:val="003E0E3A"/>
    <w:rsid w:val="003E1A7A"/>
    <w:rsid w:val="003E35C8"/>
    <w:rsid w:val="003E4298"/>
    <w:rsid w:val="003E78D7"/>
    <w:rsid w:val="003F0AA3"/>
    <w:rsid w:val="003F3F19"/>
    <w:rsid w:val="003F7F32"/>
    <w:rsid w:val="004033B2"/>
    <w:rsid w:val="004041B0"/>
    <w:rsid w:val="00404598"/>
    <w:rsid w:val="00406374"/>
    <w:rsid w:val="00411419"/>
    <w:rsid w:val="00414DCB"/>
    <w:rsid w:val="0042123F"/>
    <w:rsid w:val="00422D00"/>
    <w:rsid w:val="0042333A"/>
    <w:rsid w:val="00423DB9"/>
    <w:rsid w:val="00431361"/>
    <w:rsid w:val="00432B14"/>
    <w:rsid w:val="0043437C"/>
    <w:rsid w:val="00442B18"/>
    <w:rsid w:val="00445853"/>
    <w:rsid w:val="004467AA"/>
    <w:rsid w:val="004544D8"/>
    <w:rsid w:val="004559F9"/>
    <w:rsid w:val="00457117"/>
    <w:rsid w:val="00457493"/>
    <w:rsid w:val="00461B35"/>
    <w:rsid w:val="00464F9C"/>
    <w:rsid w:val="004651D3"/>
    <w:rsid w:val="0046642B"/>
    <w:rsid w:val="004672DA"/>
    <w:rsid w:val="00471AD8"/>
    <w:rsid w:val="00475E13"/>
    <w:rsid w:val="0048259D"/>
    <w:rsid w:val="0048589B"/>
    <w:rsid w:val="00490C4C"/>
    <w:rsid w:val="00491A2A"/>
    <w:rsid w:val="004935A5"/>
    <w:rsid w:val="004A007F"/>
    <w:rsid w:val="004A0725"/>
    <w:rsid w:val="004A3E7F"/>
    <w:rsid w:val="004A70DC"/>
    <w:rsid w:val="004A7E6B"/>
    <w:rsid w:val="004B3DEB"/>
    <w:rsid w:val="004B57A3"/>
    <w:rsid w:val="004C0E3A"/>
    <w:rsid w:val="004C29A7"/>
    <w:rsid w:val="004C4CFB"/>
    <w:rsid w:val="004D0592"/>
    <w:rsid w:val="004D21F7"/>
    <w:rsid w:val="004D31D4"/>
    <w:rsid w:val="004D5474"/>
    <w:rsid w:val="004D5651"/>
    <w:rsid w:val="004D70AB"/>
    <w:rsid w:val="004E2652"/>
    <w:rsid w:val="004E2742"/>
    <w:rsid w:val="004E59E8"/>
    <w:rsid w:val="004F056D"/>
    <w:rsid w:val="004F153E"/>
    <w:rsid w:val="004F2285"/>
    <w:rsid w:val="004F507D"/>
    <w:rsid w:val="004F6D8C"/>
    <w:rsid w:val="004F7A96"/>
    <w:rsid w:val="00501445"/>
    <w:rsid w:val="00502035"/>
    <w:rsid w:val="00502896"/>
    <w:rsid w:val="00503077"/>
    <w:rsid w:val="00505762"/>
    <w:rsid w:val="0051018B"/>
    <w:rsid w:val="0051292D"/>
    <w:rsid w:val="0051424D"/>
    <w:rsid w:val="00514F74"/>
    <w:rsid w:val="00522120"/>
    <w:rsid w:val="0052312A"/>
    <w:rsid w:val="005253D2"/>
    <w:rsid w:val="00525DE5"/>
    <w:rsid w:val="0052656D"/>
    <w:rsid w:val="00526C83"/>
    <w:rsid w:val="00530D06"/>
    <w:rsid w:val="0053370F"/>
    <w:rsid w:val="005348C2"/>
    <w:rsid w:val="00536441"/>
    <w:rsid w:val="0053733A"/>
    <w:rsid w:val="0054070E"/>
    <w:rsid w:val="00541F2B"/>
    <w:rsid w:val="00544764"/>
    <w:rsid w:val="005451EE"/>
    <w:rsid w:val="00546ECD"/>
    <w:rsid w:val="00547E4B"/>
    <w:rsid w:val="00561058"/>
    <w:rsid w:val="00564826"/>
    <w:rsid w:val="00564F8D"/>
    <w:rsid w:val="00582491"/>
    <w:rsid w:val="005839AF"/>
    <w:rsid w:val="00586A1C"/>
    <w:rsid w:val="00586A77"/>
    <w:rsid w:val="00595765"/>
    <w:rsid w:val="005A304E"/>
    <w:rsid w:val="005A4DA8"/>
    <w:rsid w:val="005B1341"/>
    <w:rsid w:val="005B147B"/>
    <w:rsid w:val="005B2E6A"/>
    <w:rsid w:val="005B4BC7"/>
    <w:rsid w:val="005B67A4"/>
    <w:rsid w:val="005C0E18"/>
    <w:rsid w:val="005C2690"/>
    <w:rsid w:val="005C433F"/>
    <w:rsid w:val="005C4B58"/>
    <w:rsid w:val="005C7450"/>
    <w:rsid w:val="005D2BE5"/>
    <w:rsid w:val="005D5CAB"/>
    <w:rsid w:val="005E0FAA"/>
    <w:rsid w:val="005E2D7A"/>
    <w:rsid w:val="005E3A85"/>
    <w:rsid w:val="005E43D4"/>
    <w:rsid w:val="005E62C9"/>
    <w:rsid w:val="005E7947"/>
    <w:rsid w:val="005F28C9"/>
    <w:rsid w:val="005F406D"/>
    <w:rsid w:val="0060309C"/>
    <w:rsid w:val="006030DB"/>
    <w:rsid w:val="00606E4E"/>
    <w:rsid w:val="006114F2"/>
    <w:rsid w:val="006139E1"/>
    <w:rsid w:val="00613FC6"/>
    <w:rsid w:val="0061615F"/>
    <w:rsid w:val="0061641D"/>
    <w:rsid w:val="00621C0D"/>
    <w:rsid w:val="00624A57"/>
    <w:rsid w:val="00625A1B"/>
    <w:rsid w:val="0062611C"/>
    <w:rsid w:val="00630E15"/>
    <w:rsid w:val="00631A5B"/>
    <w:rsid w:val="00635BFB"/>
    <w:rsid w:val="0064207E"/>
    <w:rsid w:val="0064762E"/>
    <w:rsid w:val="00652734"/>
    <w:rsid w:val="006534C8"/>
    <w:rsid w:val="00656810"/>
    <w:rsid w:val="00660607"/>
    <w:rsid w:val="006619C4"/>
    <w:rsid w:val="00662674"/>
    <w:rsid w:val="0066422A"/>
    <w:rsid w:val="006647A5"/>
    <w:rsid w:val="00665524"/>
    <w:rsid w:val="00665641"/>
    <w:rsid w:val="0066677C"/>
    <w:rsid w:val="00672DF3"/>
    <w:rsid w:val="006758BB"/>
    <w:rsid w:val="0068010C"/>
    <w:rsid w:val="0068042A"/>
    <w:rsid w:val="00681807"/>
    <w:rsid w:val="00685231"/>
    <w:rsid w:val="006918B5"/>
    <w:rsid w:val="00691B23"/>
    <w:rsid w:val="006920B4"/>
    <w:rsid w:val="00696C30"/>
    <w:rsid w:val="00697F2C"/>
    <w:rsid w:val="006A0BF5"/>
    <w:rsid w:val="006A30CA"/>
    <w:rsid w:val="006A4E66"/>
    <w:rsid w:val="006A749C"/>
    <w:rsid w:val="006A7E0B"/>
    <w:rsid w:val="006B04F9"/>
    <w:rsid w:val="006B1A6A"/>
    <w:rsid w:val="006B3B55"/>
    <w:rsid w:val="006B3B79"/>
    <w:rsid w:val="006C32C1"/>
    <w:rsid w:val="006C4316"/>
    <w:rsid w:val="006C60ED"/>
    <w:rsid w:val="006C6E65"/>
    <w:rsid w:val="006C795C"/>
    <w:rsid w:val="006D05BD"/>
    <w:rsid w:val="006D1E90"/>
    <w:rsid w:val="006D7679"/>
    <w:rsid w:val="006E2000"/>
    <w:rsid w:val="006E2EDC"/>
    <w:rsid w:val="006F2AA9"/>
    <w:rsid w:val="006F3723"/>
    <w:rsid w:val="006F420A"/>
    <w:rsid w:val="006F48DE"/>
    <w:rsid w:val="006F6281"/>
    <w:rsid w:val="006F7D6C"/>
    <w:rsid w:val="00701CCC"/>
    <w:rsid w:val="007076B2"/>
    <w:rsid w:val="007077AA"/>
    <w:rsid w:val="00707BDB"/>
    <w:rsid w:val="00710E9C"/>
    <w:rsid w:val="00711ABE"/>
    <w:rsid w:val="007124AF"/>
    <w:rsid w:val="007158CD"/>
    <w:rsid w:val="00715951"/>
    <w:rsid w:val="007170C6"/>
    <w:rsid w:val="00723A29"/>
    <w:rsid w:val="007243A6"/>
    <w:rsid w:val="00726BED"/>
    <w:rsid w:val="00726E40"/>
    <w:rsid w:val="007334B0"/>
    <w:rsid w:val="00735082"/>
    <w:rsid w:val="0073564B"/>
    <w:rsid w:val="00735C1A"/>
    <w:rsid w:val="00735D8D"/>
    <w:rsid w:val="00737A4B"/>
    <w:rsid w:val="0074029D"/>
    <w:rsid w:val="0074258D"/>
    <w:rsid w:val="007425BB"/>
    <w:rsid w:val="00743B73"/>
    <w:rsid w:val="00746F04"/>
    <w:rsid w:val="0075062A"/>
    <w:rsid w:val="0076137D"/>
    <w:rsid w:val="007620AD"/>
    <w:rsid w:val="007623A5"/>
    <w:rsid w:val="007641E9"/>
    <w:rsid w:val="00766180"/>
    <w:rsid w:val="00767113"/>
    <w:rsid w:val="00767744"/>
    <w:rsid w:val="00772C6B"/>
    <w:rsid w:val="00780194"/>
    <w:rsid w:val="0078158D"/>
    <w:rsid w:val="00784F1A"/>
    <w:rsid w:val="007867A0"/>
    <w:rsid w:val="007908BA"/>
    <w:rsid w:val="00794AC3"/>
    <w:rsid w:val="00796279"/>
    <w:rsid w:val="007A2157"/>
    <w:rsid w:val="007A2F08"/>
    <w:rsid w:val="007A3E77"/>
    <w:rsid w:val="007A5CB7"/>
    <w:rsid w:val="007A75B7"/>
    <w:rsid w:val="007B03F2"/>
    <w:rsid w:val="007B250E"/>
    <w:rsid w:val="007B7FEA"/>
    <w:rsid w:val="007C0BEF"/>
    <w:rsid w:val="007C4E4D"/>
    <w:rsid w:val="007C7D32"/>
    <w:rsid w:val="007D034F"/>
    <w:rsid w:val="007D08C3"/>
    <w:rsid w:val="007D1E14"/>
    <w:rsid w:val="007D231C"/>
    <w:rsid w:val="007D2DB5"/>
    <w:rsid w:val="007D2F3C"/>
    <w:rsid w:val="007D3637"/>
    <w:rsid w:val="007D4408"/>
    <w:rsid w:val="007D4C97"/>
    <w:rsid w:val="007D7578"/>
    <w:rsid w:val="007E0BCA"/>
    <w:rsid w:val="007E2998"/>
    <w:rsid w:val="007E49FC"/>
    <w:rsid w:val="007E5AED"/>
    <w:rsid w:val="007F4D7C"/>
    <w:rsid w:val="007F552A"/>
    <w:rsid w:val="008021D6"/>
    <w:rsid w:val="00803371"/>
    <w:rsid w:val="00803601"/>
    <w:rsid w:val="00812002"/>
    <w:rsid w:val="00816808"/>
    <w:rsid w:val="00823194"/>
    <w:rsid w:val="00823DDC"/>
    <w:rsid w:val="008329D2"/>
    <w:rsid w:val="00833A86"/>
    <w:rsid w:val="00844CD2"/>
    <w:rsid w:val="00845281"/>
    <w:rsid w:val="00845675"/>
    <w:rsid w:val="0084608D"/>
    <w:rsid w:val="00854E32"/>
    <w:rsid w:val="00866942"/>
    <w:rsid w:val="008758C6"/>
    <w:rsid w:val="00884365"/>
    <w:rsid w:val="00884BB1"/>
    <w:rsid w:val="008863CC"/>
    <w:rsid w:val="00896C86"/>
    <w:rsid w:val="008A0337"/>
    <w:rsid w:val="008A06D2"/>
    <w:rsid w:val="008A3334"/>
    <w:rsid w:val="008A54E7"/>
    <w:rsid w:val="008A6180"/>
    <w:rsid w:val="008A66E9"/>
    <w:rsid w:val="008B1D27"/>
    <w:rsid w:val="008B6DAA"/>
    <w:rsid w:val="008B6E79"/>
    <w:rsid w:val="008C0760"/>
    <w:rsid w:val="008C1944"/>
    <w:rsid w:val="008C27E9"/>
    <w:rsid w:val="008C3887"/>
    <w:rsid w:val="008C4289"/>
    <w:rsid w:val="008C520B"/>
    <w:rsid w:val="008C52B2"/>
    <w:rsid w:val="008D35DB"/>
    <w:rsid w:val="008D7181"/>
    <w:rsid w:val="008E0CBF"/>
    <w:rsid w:val="008E0E7B"/>
    <w:rsid w:val="008E2122"/>
    <w:rsid w:val="008E45AA"/>
    <w:rsid w:val="008F5AB3"/>
    <w:rsid w:val="008F68A8"/>
    <w:rsid w:val="008F6C4D"/>
    <w:rsid w:val="00900EEF"/>
    <w:rsid w:val="00902BD1"/>
    <w:rsid w:val="0090415F"/>
    <w:rsid w:val="00905214"/>
    <w:rsid w:val="00905E3C"/>
    <w:rsid w:val="00906AA3"/>
    <w:rsid w:val="0090766F"/>
    <w:rsid w:val="00910AFF"/>
    <w:rsid w:val="0091155B"/>
    <w:rsid w:val="00911ECD"/>
    <w:rsid w:val="009137BE"/>
    <w:rsid w:val="009159CB"/>
    <w:rsid w:val="00916003"/>
    <w:rsid w:val="0092513C"/>
    <w:rsid w:val="00926533"/>
    <w:rsid w:val="009268A1"/>
    <w:rsid w:val="00931C5C"/>
    <w:rsid w:val="00934608"/>
    <w:rsid w:val="0093646F"/>
    <w:rsid w:val="009371F7"/>
    <w:rsid w:val="00937241"/>
    <w:rsid w:val="00942AB6"/>
    <w:rsid w:val="00950BEF"/>
    <w:rsid w:val="009570BC"/>
    <w:rsid w:val="00962946"/>
    <w:rsid w:val="00964689"/>
    <w:rsid w:val="00964DAF"/>
    <w:rsid w:val="00974431"/>
    <w:rsid w:val="00976662"/>
    <w:rsid w:val="00985FEE"/>
    <w:rsid w:val="00991A85"/>
    <w:rsid w:val="009926E1"/>
    <w:rsid w:val="00995040"/>
    <w:rsid w:val="00995CCE"/>
    <w:rsid w:val="009976C2"/>
    <w:rsid w:val="009A03C3"/>
    <w:rsid w:val="009A08ED"/>
    <w:rsid w:val="009A3B9F"/>
    <w:rsid w:val="009A44AE"/>
    <w:rsid w:val="009A731A"/>
    <w:rsid w:val="009B3833"/>
    <w:rsid w:val="009B48BC"/>
    <w:rsid w:val="009B68D9"/>
    <w:rsid w:val="009C1377"/>
    <w:rsid w:val="009C22C4"/>
    <w:rsid w:val="009C50CF"/>
    <w:rsid w:val="009D4940"/>
    <w:rsid w:val="009D5D4A"/>
    <w:rsid w:val="009E16E8"/>
    <w:rsid w:val="009E1D19"/>
    <w:rsid w:val="009E30BC"/>
    <w:rsid w:val="009E39C6"/>
    <w:rsid w:val="009E6E2F"/>
    <w:rsid w:val="009F0A7D"/>
    <w:rsid w:val="009F1A1C"/>
    <w:rsid w:val="009F22F5"/>
    <w:rsid w:val="009F466F"/>
    <w:rsid w:val="009F4BFB"/>
    <w:rsid w:val="009F5922"/>
    <w:rsid w:val="009F5A37"/>
    <w:rsid w:val="009F6331"/>
    <w:rsid w:val="00A065CA"/>
    <w:rsid w:val="00A075C9"/>
    <w:rsid w:val="00A07812"/>
    <w:rsid w:val="00A104B5"/>
    <w:rsid w:val="00A11549"/>
    <w:rsid w:val="00A118F6"/>
    <w:rsid w:val="00A15564"/>
    <w:rsid w:val="00A16467"/>
    <w:rsid w:val="00A1791F"/>
    <w:rsid w:val="00A206EA"/>
    <w:rsid w:val="00A209ED"/>
    <w:rsid w:val="00A20B3B"/>
    <w:rsid w:val="00A23CDD"/>
    <w:rsid w:val="00A2622A"/>
    <w:rsid w:val="00A305C0"/>
    <w:rsid w:val="00A31C1B"/>
    <w:rsid w:val="00A47C57"/>
    <w:rsid w:val="00A50228"/>
    <w:rsid w:val="00A521F5"/>
    <w:rsid w:val="00A57B22"/>
    <w:rsid w:val="00A57DF7"/>
    <w:rsid w:val="00A60991"/>
    <w:rsid w:val="00A60BF5"/>
    <w:rsid w:val="00A60D4B"/>
    <w:rsid w:val="00A62C3E"/>
    <w:rsid w:val="00A6338E"/>
    <w:rsid w:val="00A70473"/>
    <w:rsid w:val="00A70C6B"/>
    <w:rsid w:val="00A7536A"/>
    <w:rsid w:val="00A812DA"/>
    <w:rsid w:val="00A84017"/>
    <w:rsid w:val="00A84D63"/>
    <w:rsid w:val="00A85C9A"/>
    <w:rsid w:val="00A94286"/>
    <w:rsid w:val="00AA5C0D"/>
    <w:rsid w:val="00AB03F4"/>
    <w:rsid w:val="00AB5096"/>
    <w:rsid w:val="00AB726B"/>
    <w:rsid w:val="00AC125B"/>
    <w:rsid w:val="00AC18B4"/>
    <w:rsid w:val="00AC43CF"/>
    <w:rsid w:val="00AC44DD"/>
    <w:rsid w:val="00AC63DC"/>
    <w:rsid w:val="00AC642E"/>
    <w:rsid w:val="00AD1DEF"/>
    <w:rsid w:val="00AD5721"/>
    <w:rsid w:val="00AD7259"/>
    <w:rsid w:val="00AE1178"/>
    <w:rsid w:val="00AE43D8"/>
    <w:rsid w:val="00AE5F02"/>
    <w:rsid w:val="00AE6F4F"/>
    <w:rsid w:val="00AE7652"/>
    <w:rsid w:val="00AF2A2D"/>
    <w:rsid w:val="00AF48F7"/>
    <w:rsid w:val="00B05EAF"/>
    <w:rsid w:val="00B06B89"/>
    <w:rsid w:val="00B2159D"/>
    <w:rsid w:val="00B2232B"/>
    <w:rsid w:val="00B226BB"/>
    <w:rsid w:val="00B24ED8"/>
    <w:rsid w:val="00B32CDE"/>
    <w:rsid w:val="00B42EB4"/>
    <w:rsid w:val="00B43141"/>
    <w:rsid w:val="00B44304"/>
    <w:rsid w:val="00B46B0F"/>
    <w:rsid w:val="00B5633C"/>
    <w:rsid w:val="00B60D14"/>
    <w:rsid w:val="00B65047"/>
    <w:rsid w:val="00B673B9"/>
    <w:rsid w:val="00B67D5F"/>
    <w:rsid w:val="00B70B61"/>
    <w:rsid w:val="00B75CDF"/>
    <w:rsid w:val="00B80042"/>
    <w:rsid w:val="00B80D9B"/>
    <w:rsid w:val="00B83172"/>
    <w:rsid w:val="00B84052"/>
    <w:rsid w:val="00B8536A"/>
    <w:rsid w:val="00B91B58"/>
    <w:rsid w:val="00B91DBC"/>
    <w:rsid w:val="00B923B0"/>
    <w:rsid w:val="00BA1463"/>
    <w:rsid w:val="00BC0CDD"/>
    <w:rsid w:val="00BC20E5"/>
    <w:rsid w:val="00BC2501"/>
    <w:rsid w:val="00BC264B"/>
    <w:rsid w:val="00BC400F"/>
    <w:rsid w:val="00BC4ECB"/>
    <w:rsid w:val="00BC6A2F"/>
    <w:rsid w:val="00BD56BF"/>
    <w:rsid w:val="00BD7E5A"/>
    <w:rsid w:val="00BE5586"/>
    <w:rsid w:val="00BE7EE7"/>
    <w:rsid w:val="00BF0AB2"/>
    <w:rsid w:val="00BF0CDB"/>
    <w:rsid w:val="00BF68BA"/>
    <w:rsid w:val="00C0354F"/>
    <w:rsid w:val="00C042B3"/>
    <w:rsid w:val="00C10D6D"/>
    <w:rsid w:val="00C129E2"/>
    <w:rsid w:val="00C1300C"/>
    <w:rsid w:val="00C1393D"/>
    <w:rsid w:val="00C17635"/>
    <w:rsid w:val="00C20300"/>
    <w:rsid w:val="00C27C67"/>
    <w:rsid w:val="00C32098"/>
    <w:rsid w:val="00C34020"/>
    <w:rsid w:val="00C353ED"/>
    <w:rsid w:val="00C43292"/>
    <w:rsid w:val="00C44670"/>
    <w:rsid w:val="00C5247F"/>
    <w:rsid w:val="00C5611F"/>
    <w:rsid w:val="00C56165"/>
    <w:rsid w:val="00C62173"/>
    <w:rsid w:val="00C65024"/>
    <w:rsid w:val="00C67761"/>
    <w:rsid w:val="00C701A9"/>
    <w:rsid w:val="00C71102"/>
    <w:rsid w:val="00C72612"/>
    <w:rsid w:val="00C73FCE"/>
    <w:rsid w:val="00C7567E"/>
    <w:rsid w:val="00C77201"/>
    <w:rsid w:val="00C8005C"/>
    <w:rsid w:val="00C80BFF"/>
    <w:rsid w:val="00C82398"/>
    <w:rsid w:val="00C828BE"/>
    <w:rsid w:val="00C844E9"/>
    <w:rsid w:val="00C8790E"/>
    <w:rsid w:val="00C93A5E"/>
    <w:rsid w:val="00C953AD"/>
    <w:rsid w:val="00C956D0"/>
    <w:rsid w:val="00C9607D"/>
    <w:rsid w:val="00C97654"/>
    <w:rsid w:val="00CA18BC"/>
    <w:rsid w:val="00CA7FC6"/>
    <w:rsid w:val="00CB1305"/>
    <w:rsid w:val="00CB5F5D"/>
    <w:rsid w:val="00CC02E8"/>
    <w:rsid w:val="00CC0752"/>
    <w:rsid w:val="00CC23EF"/>
    <w:rsid w:val="00CC7A6C"/>
    <w:rsid w:val="00CD04D5"/>
    <w:rsid w:val="00CD2D10"/>
    <w:rsid w:val="00CE6569"/>
    <w:rsid w:val="00CE67FD"/>
    <w:rsid w:val="00CE7146"/>
    <w:rsid w:val="00CE7580"/>
    <w:rsid w:val="00CF0D1B"/>
    <w:rsid w:val="00CF4A2D"/>
    <w:rsid w:val="00D009BC"/>
    <w:rsid w:val="00D00B60"/>
    <w:rsid w:val="00D02E48"/>
    <w:rsid w:val="00D04FDA"/>
    <w:rsid w:val="00D05F2F"/>
    <w:rsid w:val="00D11549"/>
    <w:rsid w:val="00D11650"/>
    <w:rsid w:val="00D1572F"/>
    <w:rsid w:val="00D158F9"/>
    <w:rsid w:val="00D17698"/>
    <w:rsid w:val="00D21487"/>
    <w:rsid w:val="00D223DD"/>
    <w:rsid w:val="00D243FF"/>
    <w:rsid w:val="00D259CF"/>
    <w:rsid w:val="00D27B24"/>
    <w:rsid w:val="00D301BC"/>
    <w:rsid w:val="00D3284C"/>
    <w:rsid w:val="00D448A9"/>
    <w:rsid w:val="00D45803"/>
    <w:rsid w:val="00D54421"/>
    <w:rsid w:val="00D61684"/>
    <w:rsid w:val="00D62440"/>
    <w:rsid w:val="00D7266F"/>
    <w:rsid w:val="00D73F97"/>
    <w:rsid w:val="00D77A8D"/>
    <w:rsid w:val="00D8045E"/>
    <w:rsid w:val="00D81400"/>
    <w:rsid w:val="00D85025"/>
    <w:rsid w:val="00D927FA"/>
    <w:rsid w:val="00D93C35"/>
    <w:rsid w:val="00D94974"/>
    <w:rsid w:val="00D94F0D"/>
    <w:rsid w:val="00D97699"/>
    <w:rsid w:val="00DA1DCD"/>
    <w:rsid w:val="00DA3121"/>
    <w:rsid w:val="00DA5954"/>
    <w:rsid w:val="00DA67C1"/>
    <w:rsid w:val="00DA70D8"/>
    <w:rsid w:val="00DB0FB1"/>
    <w:rsid w:val="00DB38EF"/>
    <w:rsid w:val="00DB58AE"/>
    <w:rsid w:val="00DB74D7"/>
    <w:rsid w:val="00DC0CEE"/>
    <w:rsid w:val="00DC1CB4"/>
    <w:rsid w:val="00DC578D"/>
    <w:rsid w:val="00DD2028"/>
    <w:rsid w:val="00DD4AA7"/>
    <w:rsid w:val="00DD5CDA"/>
    <w:rsid w:val="00DE64B1"/>
    <w:rsid w:val="00DE6F0F"/>
    <w:rsid w:val="00DE786D"/>
    <w:rsid w:val="00DF0AC3"/>
    <w:rsid w:val="00E01754"/>
    <w:rsid w:val="00E04578"/>
    <w:rsid w:val="00E16EAF"/>
    <w:rsid w:val="00E17745"/>
    <w:rsid w:val="00E17EA0"/>
    <w:rsid w:val="00E215F7"/>
    <w:rsid w:val="00E22306"/>
    <w:rsid w:val="00E248A3"/>
    <w:rsid w:val="00E255C3"/>
    <w:rsid w:val="00E26FD1"/>
    <w:rsid w:val="00E30760"/>
    <w:rsid w:val="00E31BE1"/>
    <w:rsid w:val="00E320BF"/>
    <w:rsid w:val="00E33C13"/>
    <w:rsid w:val="00E36BCD"/>
    <w:rsid w:val="00E402D3"/>
    <w:rsid w:val="00E418C4"/>
    <w:rsid w:val="00E42EB2"/>
    <w:rsid w:val="00E43AC9"/>
    <w:rsid w:val="00E443E2"/>
    <w:rsid w:val="00E536B9"/>
    <w:rsid w:val="00E552CF"/>
    <w:rsid w:val="00E56A4D"/>
    <w:rsid w:val="00E631A4"/>
    <w:rsid w:val="00E6545B"/>
    <w:rsid w:val="00E67372"/>
    <w:rsid w:val="00E72638"/>
    <w:rsid w:val="00E727EC"/>
    <w:rsid w:val="00E75E35"/>
    <w:rsid w:val="00E770FC"/>
    <w:rsid w:val="00E84BAA"/>
    <w:rsid w:val="00E86ADC"/>
    <w:rsid w:val="00E90A05"/>
    <w:rsid w:val="00E9691C"/>
    <w:rsid w:val="00EA2E00"/>
    <w:rsid w:val="00EB2291"/>
    <w:rsid w:val="00EB2CA1"/>
    <w:rsid w:val="00EB4ADD"/>
    <w:rsid w:val="00EB4C70"/>
    <w:rsid w:val="00EB67A2"/>
    <w:rsid w:val="00EB73DE"/>
    <w:rsid w:val="00EC3721"/>
    <w:rsid w:val="00ED467B"/>
    <w:rsid w:val="00EE1630"/>
    <w:rsid w:val="00EE3FFE"/>
    <w:rsid w:val="00EE60B0"/>
    <w:rsid w:val="00F02839"/>
    <w:rsid w:val="00F06579"/>
    <w:rsid w:val="00F071F6"/>
    <w:rsid w:val="00F12F3A"/>
    <w:rsid w:val="00F14190"/>
    <w:rsid w:val="00F141DF"/>
    <w:rsid w:val="00F14A5C"/>
    <w:rsid w:val="00F14C38"/>
    <w:rsid w:val="00F15158"/>
    <w:rsid w:val="00F16B89"/>
    <w:rsid w:val="00F17C14"/>
    <w:rsid w:val="00F205A4"/>
    <w:rsid w:val="00F20867"/>
    <w:rsid w:val="00F23090"/>
    <w:rsid w:val="00F2765E"/>
    <w:rsid w:val="00F3063D"/>
    <w:rsid w:val="00F31AAA"/>
    <w:rsid w:val="00F32008"/>
    <w:rsid w:val="00F320B2"/>
    <w:rsid w:val="00F32F04"/>
    <w:rsid w:val="00F339B6"/>
    <w:rsid w:val="00F37273"/>
    <w:rsid w:val="00F411F3"/>
    <w:rsid w:val="00F4270B"/>
    <w:rsid w:val="00F45554"/>
    <w:rsid w:val="00F46E97"/>
    <w:rsid w:val="00F51D98"/>
    <w:rsid w:val="00F67DC6"/>
    <w:rsid w:val="00F73EDD"/>
    <w:rsid w:val="00F73FCA"/>
    <w:rsid w:val="00F760F3"/>
    <w:rsid w:val="00F769F6"/>
    <w:rsid w:val="00F77521"/>
    <w:rsid w:val="00F8175A"/>
    <w:rsid w:val="00F82098"/>
    <w:rsid w:val="00F8232E"/>
    <w:rsid w:val="00F82C30"/>
    <w:rsid w:val="00F859FB"/>
    <w:rsid w:val="00F92182"/>
    <w:rsid w:val="00F930A2"/>
    <w:rsid w:val="00F93463"/>
    <w:rsid w:val="00F9527D"/>
    <w:rsid w:val="00FA159C"/>
    <w:rsid w:val="00FB0196"/>
    <w:rsid w:val="00FB1578"/>
    <w:rsid w:val="00FB5380"/>
    <w:rsid w:val="00FC444D"/>
    <w:rsid w:val="00FD10ED"/>
    <w:rsid w:val="00FD33B8"/>
    <w:rsid w:val="00FD4819"/>
    <w:rsid w:val="00FD7E1D"/>
    <w:rsid w:val="00FE3636"/>
    <w:rsid w:val="00FF2F7F"/>
    <w:rsid w:val="00FF5593"/>
    <w:rsid w:val="00FF5771"/>
    <w:rsid w:val="00FF6F81"/>
    <w:rsid w:val="038A1BB2"/>
    <w:rsid w:val="05D9297D"/>
    <w:rsid w:val="09FC4E8C"/>
    <w:rsid w:val="0B486C6A"/>
    <w:rsid w:val="0CDB6881"/>
    <w:rsid w:val="0F346E76"/>
    <w:rsid w:val="1014373E"/>
    <w:rsid w:val="1DDE692B"/>
    <w:rsid w:val="3CBE7BFC"/>
    <w:rsid w:val="41054177"/>
    <w:rsid w:val="461A3FFB"/>
    <w:rsid w:val="467E65C6"/>
    <w:rsid w:val="4DF01BDF"/>
    <w:rsid w:val="515F1555"/>
    <w:rsid w:val="52285DEB"/>
    <w:rsid w:val="54C87412"/>
    <w:rsid w:val="5D8B36D2"/>
  </w:rsids>
  <m:mathPr>
    <m:mathFont m:val="Cambria Math"/>
    <m:brkBin m:val="before"/>
    <m:brkBinSub m:val="--"/>
    <m:smallFrac/>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3D04FA"/>
  <w15:docId w15:val="{598EB239-9D4D-4955-8C55-50CEACCC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3" w:qFormat="1"/>
    <w:lsdException w:name="Body Text Indent 2" w:qFormat="1"/>
    <w:lsdException w:name="Body Text Indent 3" w:qFormat="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rFonts w:ascii="Verdana" w:hAnsi="Verdana"/>
      <w:lang w:val="en-US" w:eastAsia="en-US"/>
    </w:rPr>
  </w:style>
  <w:style w:type="paragraph" w:styleId="Heading3">
    <w:name w:val="heading 3"/>
    <w:basedOn w:val="Normal"/>
    <w:next w:val="Normal"/>
    <w:link w:val="Heading3Char"/>
    <w:qFormat/>
    <w:pPr>
      <w:keepNext/>
      <w:overflowPunct/>
      <w:autoSpaceDE/>
      <w:autoSpaceDN/>
      <w:adjustRightInd/>
      <w:textAlignment w:val="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20"/>
    </w:pPr>
  </w:style>
  <w:style w:type="paragraph" w:styleId="BodyText2">
    <w:name w:val="Body Text 2"/>
    <w:basedOn w:val="Normal"/>
    <w:link w:val="BodyText2Char"/>
    <w:qFormat/>
    <w:pPr>
      <w:spacing w:after="120" w:line="480" w:lineRule="auto"/>
    </w:pPr>
  </w:style>
  <w:style w:type="paragraph" w:styleId="BodyText3">
    <w:name w:val="Body Text 3"/>
    <w:basedOn w:val="Normal"/>
    <w:qFormat/>
    <w:pPr>
      <w:spacing w:after="120"/>
    </w:pPr>
    <w:rPr>
      <w:sz w:val="16"/>
      <w:szCs w:val="16"/>
    </w:rPr>
  </w:style>
  <w:style w:type="paragraph" w:styleId="BodyTextIndent2">
    <w:name w:val="Body Text Indent 2"/>
    <w:basedOn w:val="Normal"/>
    <w:link w:val="BodyTextIndent2Char"/>
    <w:qFormat/>
    <w:pPr>
      <w:spacing w:after="120" w:line="480" w:lineRule="auto"/>
      <w:ind w:left="360"/>
    </w:pPr>
  </w:style>
  <w:style w:type="paragraph" w:styleId="BodyTextIndent3">
    <w:name w:val="Body Text Indent 3"/>
    <w:basedOn w:val="Normal"/>
    <w:qFormat/>
    <w:pPr>
      <w:ind w:left="1440"/>
      <w:jc w:val="both"/>
    </w:pPr>
  </w:style>
  <w:style w:type="paragraph" w:styleId="Footer">
    <w:name w:val="footer"/>
    <w:basedOn w:val="Normal"/>
    <w:link w:val="FooterChar"/>
    <w:qFormat/>
    <w:pPr>
      <w:tabs>
        <w:tab w:val="center" w:pos="4320"/>
        <w:tab w:val="right" w:pos="8640"/>
      </w:tabs>
    </w:pPr>
  </w:style>
  <w:style w:type="paragraph" w:styleId="Header">
    <w:name w:val="header"/>
    <w:basedOn w:val="Normal"/>
    <w:link w:val="HeaderChar"/>
    <w:pPr>
      <w:tabs>
        <w:tab w:val="center" w:pos="4320"/>
        <w:tab w:val="right" w:pos="8640"/>
      </w:tabs>
    </w:pPr>
    <w:rPr>
      <w:lang w:val="en-GB"/>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rPr>
  </w:style>
  <w:style w:type="character" w:styleId="Hyperlink">
    <w:name w:val="Hyperlink"/>
    <w:qFormat/>
    <w:rPr>
      <w:color w:val="0000FF"/>
      <w:u w:val="single"/>
    </w:rPr>
  </w:style>
  <w:style w:type="paragraph" w:styleId="NormalWeb">
    <w:name w:val="Normal (Web)"/>
    <w:basedOn w:val="Normal"/>
    <w:uiPriority w:val="99"/>
    <w:qFormat/>
    <w:pPr>
      <w:overflowPunct/>
      <w:autoSpaceDE/>
      <w:autoSpaceDN/>
      <w:adjustRightInd/>
      <w:spacing w:before="100" w:beforeAutospacing="1" w:after="100" w:afterAutospacing="1"/>
      <w:textAlignment w:val="auto"/>
    </w:pPr>
    <w:rPr>
      <w:rFonts w:ascii="Times New Roman" w:hAnsi="Times New Roman"/>
      <w:sz w:val="24"/>
      <w:szCs w:val="24"/>
    </w:rPr>
  </w:style>
  <w:style w:type="paragraph" w:styleId="PlainText">
    <w:name w:val="Plain Text"/>
    <w:basedOn w:val="Normal"/>
    <w:link w:val="PlainTextChar"/>
    <w:qFormat/>
    <w:pPr>
      <w:overflowPunct/>
      <w:autoSpaceDE/>
      <w:autoSpaceDN/>
      <w:adjustRightInd/>
      <w:textAlignment w:val="auto"/>
    </w:pPr>
    <w:rPr>
      <w:rFonts w:ascii="Courier New" w:hAnsi="Courier New"/>
      <w:lang w:bidi="he-IL"/>
    </w:rPr>
  </w:style>
  <w:style w:type="paragraph" w:customStyle="1" w:styleId="Head3">
    <w:name w:val="Head 3"/>
    <w:basedOn w:val="BodyText"/>
    <w:qFormat/>
    <w:pPr>
      <w:overflowPunct/>
      <w:autoSpaceDE/>
      <w:autoSpaceDN/>
      <w:adjustRightInd/>
      <w:jc w:val="center"/>
      <w:textAlignment w:val="auto"/>
    </w:pPr>
    <w:rPr>
      <w:b/>
      <w:bCs/>
      <w:sz w:val="24"/>
      <w:u w:val="single"/>
      <w:lang w:val="en-GB"/>
    </w:rPr>
  </w:style>
  <w:style w:type="paragraph" w:customStyle="1" w:styleId="CVhead">
    <w:name w:val="CV head"/>
    <w:basedOn w:val="BodyText"/>
    <w:qFormat/>
    <w:pPr>
      <w:overflowPunct/>
      <w:autoSpaceDE/>
      <w:autoSpaceDN/>
      <w:adjustRightInd/>
      <w:ind w:left="720"/>
      <w:textAlignment w:val="auto"/>
    </w:pPr>
    <w:rPr>
      <w:rFonts w:ascii="Georgia" w:hAnsi="Georgia"/>
      <w:b/>
      <w:lang w:val="en-GB"/>
    </w:rPr>
  </w:style>
  <w:style w:type="paragraph" w:customStyle="1" w:styleId="RT-bul-BodyText">
    <w:name w:val="RT-bul-Body Text"/>
    <w:qFormat/>
    <w:pPr>
      <w:numPr>
        <w:numId w:val="1"/>
      </w:numPr>
      <w:spacing w:after="60"/>
    </w:pPr>
    <w:rPr>
      <w:bCs/>
      <w:sz w:val="22"/>
      <w:lang w:val="en-US" w:eastAsia="en-US"/>
    </w:rPr>
  </w:style>
  <w:style w:type="paragraph" w:customStyle="1" w:styleId="CharCharCharCharCharCharCharCharCharCharCharCharChar">
    <w:name w:val="Char Char Char Char Char Char Char Char Char Char Char Char Char"/>
    <w:basedOn w:val="Normal"/>
    <w:qFormat/>
    <w:pPr>
      <w:overflowPunct/>
      <w:autoSpaceDE/>
      <w:autoSpaceDN/>
      <w:adjustRightInd/>
      <w:spacing w:after="160" w:line="240" w:lineRule="exact"/>
      <w:textAlignment w:val="auto"/>
    </w:pPr>
    <w:rPr>
      <w:rFonts w:eastAsia="MS Mincho" w:cs="Arial"/>
      <w:sz w:val="22"/>
      <w:lang w:eastAsia="ja-JP"/>
    </w:rPr>
  </w:style>
  <w:style w:type="paragraph" w:customStyle="1" w:styleId="BodyTestIndent4">
    <w:name w:val="Body Test Indent 4"/>
    <w:basedOn w:val="BodyTextIndent3"/>
    <w:qFormat/>
    <w:pPr>
      <w:tabs>
        <w:tab w:val="left" w:pos="1620"/>
      </w:tabs>
      <w:overflowPunct/>
      <w:autoSpaceDE/>
      <w:autoSpaceDN/>
      <w:adjustRightInd/>
      <w:spacing w:after="120"/>
      <w:ind w:left="1872"/>
      <w:jc w:val="left"/>
      <w:textAlignment w:val="auto"/>
    </w:pPr>
    <w:rPr>
      <w:rFonts w:ascii="Arial" w:eastAsia="Arial Unicode MS" w:hAnsi="Arial" w:cs="Arial"/>
      <w:bCs/>
      <w:szCs w:val="26"/>
    </w:rPr>
  </w:style>
  <w:style w:type="paragraph" w:customStyle="1" w:styleId="WW-HTMLPreformatted">
    <w:name w:val="WW-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overflowPunct/>
      <w:autoSpaceDE/>
      <w:autoSpaceDN/>
      <w:adjustRightInd/>
      <w:textAlignment w:val="auto"/>
    </w:pPr>
    <w:rPr>
      <w:rFonts w:ascii="Courier New" w:eastAsia="Courier New" w:hAnsi="Courier New" w:cs="Courier New"/>
      <w:lang w:eastAsia="ar-SA"/>
    </w:rPr>
  </w:style>
  <w:style w:type="character" w:customStyle="1" w:styleId="PlainTextChar">
    <w:name w:val="Plain Text Char"/>
    <w:link w:val="PlainText"/>
    <w:qFormat/>
    <w:rPr>
      <w:rFonts w:ascii="Courier New" w:hAnsi="Courier New"/>
      <w:lang w:bidi="he-IL"/>
    </w:rPr>
  </w:style>
  <w:style w:type="character" w:customStyle="1" w:styleId="BodyTextIndent2Char">
    <w:name w:val="Body Text Indent 2 Char"/>
    <w:link w:val="BodyTextIndent2"/>
    <w:qFormat/>
    <w:rPr>
      <w:rFonts w:ascii="Verdana" w:hAnsi="Verdana"/>
    </w:rPr>
  </w:style>
  <w:style w:type="character" w:customStyle="1" w:styleId="BodyText2Char">
    <w:name w:val="Body Text 2 Char"/>
    <w:link w:val="BodyText2"/>
    <w:qFormat/>
    <w:rPr>
      <w:rFonts w:ascii="Verdana" w:hAnsi="Verdana"/>
    </w:rPr>
  </w:style>
  <w:style w:type="character" w:customStyle="1" w:styleId="HTMLPreformattedChar">
    <w:name w:val="HTML Preformatted Char"/>
    <w:link w:val="HTMLPreformatted"/>
    <w:qFormat/>
    <w:rPr>
      <w:rFonts w:ascii="Courier New" w:hAnsi="Courier New" w:cs="Courier New"/>
    </w:rPr>
  </w:style>
  <w:style w:type="paragraph" w:styleId="ListParagraph">
    <w:name w:val="List Paragraph"/>
    <w:basedOn w:val="Normal"/>
    <w:link w:val="ListParagraphChar"/>
    <w:qFormat/>
    <w:pPr>
      <w:widowControl w:val="0"/>
      <w:overflowPunct/>
      <w:autoSpaceDE/>
      <w:autoSpaceDN/>
      <w:adjustRightInd/>
      <w:ind w:left="720"/>
      <w:contextualSpacing/>
      <w:textAlignment w:val="auto"/>
    </w:pPr>
    <w:rPr>
      <w:rFonts w:ascii="Times New Roman" w:hAnsi="Times New Roman"/>
    </w:rPr>
  </w:style>
  <w:style w:type="paragraph" w:customStyle="1" w:styleId="Achievement">
    <w:name w:val="Achievement"/>
    <w:basedOn w:val="Normal"/>
    <w:qFormat/>
    <w:pPr>
      <w:pBdr>
        <w:left w:val="single" w:sz="6" w:space="5" w:color="auto"/>
      </w:pBdr>
      <w:overflowPunct/>
      <w:autoSpaceDE/>
      <w:autoSpaceDN/>
      <w:adjustRightInd/>
      <w:spacing w:after="80"/>
      <w:textAlignment w:val="auto"/>
    </w:pPr>
    <w:rPr>
      <w:rFonts w:ascii="Times New (W1)" w:hAnsi="Times New (W1)"/>
      <w:b/>
      <w:bCs/>
      <w:sz w:val="22"/>
      <w:szCs w:val="22"/>
    </w:rPr>
  </w:style>
  <w:style w:type="paragraph" w:customStyle="1" w:styleId="Role">
    <w:name w:val="Role"/>
    <w:basedOn w:val="Normal"/>
    <w:qFormat/>
    <w:pPr>
      <w:widowControl w:val="0"/>
      <w:overflowPunct/>
      <w:autoSpaceDE/>
      <w:autoSpaceDN/>
      <w:ind w:left="720"/>
      <w:jc w:val="both"/>
    </w:pPr>
    <w:rPr>
      <w:sz w:val="22"/>
      <w:szCs w:val="22"/>
    </w:rPr>
  </w:style>
  <w:style w:type="character" w:customStyle="1" w:styleId="apple-converted-space">
    <w:name w:val="apple-converted-space"/>
    <w:basedOn w:val="DefaultParagraphFont"/>
    <w:qFormat/>
  </w:style>
  <w:style w:type="character" w:customStyle="1" w:styleId="Heading3Char">
    <w:name w:val="Heading 3 Char"/>
    <w:link w:val="Heading3"/>
    <w:qFormat/>
    <w:rPr>
      <w:b/>
      <w:sz w:val="24"/>
    </w:rPr>
  </w:style>
  <w:style w:type="character" w:customStyle="1" w:styleId="FooterChar">
    <w:name w:val="Footer Char"/>
    <w:link w:val="Footer"/>
    <w:rPr>
      <w:rFonts w:ascii="Verdana" w:hAnsi="Verdana"/>
    </w:rPr>
  </w:style>
  <w:style w:type="character" w:customStyle="1" w:styleId="HeaderChar">
    <w:name w:val="Header Char"/>
    <w:link w:val="Header"/>
    <w:rPr>
      <w:rFonts w:ascii="Verdana" w:hAnsi="Verdana"/>
      <w:lang w:val="en-GB" w:eastAsia="en-US"/>
    </w:rPr>
  </w:style>
  <w:style w:type="paragraph" w:styleId="NoSpacing">
    <w:name w:val="No Spacing"/>
    <w:uiPriority w:val="1"/>
    <w:qFormat/>
    <w:rPr>
      <w:rFonts w:ascii="Calibri" w:eastAsia="Calibri" w:hAnsi="Calibri"/>
      <w:sz w:val="22"/>
      <w:szCs w:val="22"/>
      <w:lang w:val="en-US" w:eastAsia="en-US"/>
    </w:rPr>
  </w:style>
  <w:style w:type="character" w:customStyle="1" w:styleId="ListParagraphChar">
    <w:name w:val="List Paragraph Char"/>
    <w:link w:val="ListParagraph"/>
    <w:rPr>
      <w:lang w:val="en-US" w:eastAsia="en-US"/>
    </w:rPr>
  </w:style>
  <w:style w:type="paragraph" w:customStyle="1" w:styleId="trt0xe">
    <w:name w:val="trt0xe"/>
    <w:basedOn w:val="Normal"/>
    <w:rsid w:val="004A0725"/>
    <w:pPr>
      <w:overflowPunct/>
      <w:autoSpaceDE/>
      <w:autoSpaceDN/>
      <w:adjustRightInd/>
      <w:spacing w:before="100" w:beforeAutospacing="1" w:after="100" w:afterAutospacing="1"/>
      <w:textAlignment w:val="auto"/>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1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5C966C-70C6-49E3-9CE5-7B3A47A1E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 Yenugula</dc:creator>
  <cp:lastModifiedBy>SaiKrishna Yenugula</cp:lastModifiedBy>
  <cp:revision>15</cp:revision>
  <cp:lastPrinted>2009-09-09T09:13:00Z</cp:lastPrinted>
  <dcterms:created xsi:type="dcterms:W3CDTF">2023-06-24T08:17:00Z</dcterms:created>
  <dcterms:modified xsi:type="dcterms:W3CDTF">2023-10-06T05:03:00Z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HA313043@wipro.com</vt:lpwstr>
  </property>
  <property fmtid="{D5CDD505-2E9C-101B-9397-08002B2CF9AE}" pid="6" name="MSIP_Label_b9a70571-31c6-4603-80c1-ef2fb871a62a_SetDate">
    <vt:lpwstr>2018-04-25T11:06:37.3419699+05:30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GrammarlyDocumentId">
    <vt:lpwstr>9934b03411d70e3d8edb4ba40067d45fc9f587206475f615eca6ae1831647097</vt:lpwstr>
  </property>
  <property fmtid="{D5CDD505-2E9C-101B-9397-08002B2CF9AE}" pid="12" name="KSOProductBuildVer">
    <vt:lpwstr>1033-11.2.0.11537</vt:lpwstr>
  </property>
  <property fmtid="{D5CDD505-2E9C-101B-9397-08002B2CF9AE}" pid="13" name="ICV">
    <vt:lpwstr>F010D7D28C8A47ADBDC7691F8C7E4EAA</vt:lpwstr>
  </property>
</Properties>
</file>